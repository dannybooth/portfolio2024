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6ECE3" w14:textId="77777777" w:rsidR="008C6661" w:rsidRDefault="00000000">
      <w:pPr>
        <w:pStyle w:val="divdocumentdivname"/>
        <w:pBdr>
          <w:top w:val="single" w:sz="8" w:space="0" w:color="000000"/>
        </w:pBdr>
        <w:spacing w:before="300" w:line="640" w:lineRule="atLeast"/>
        <w:jc w:val="center"/>
        <w:rPr>
          <w:b/>
          <w:bCs/>
          <w:smallCaps/>
          <w:sz w:val="48"/>
          <w:szCs w:val="48"/>
        </w:rPr>
      </w:pPr>
      <w:r>
        <w:rPr>
          <w:rStyle w:val="span"/>
          <w:b/>
          <w:bCs/>
          <w:smallCaps/>
          <w:sz w:val="48"/>
          <w:szCs w:val="48"/>
        </w:rPr>
        <w:t>Daniel</w:t>
      </w:r>
      <w:r>
        <w:rPr>
          <w:b/>
          <w:bCs/>
          <w:smallCaps/>
          <w:sz w:val="48"/>
          <w:szCs w:val="48"/>
        </w:rPr>
        <w:t xml:space="preserve"> </w:t>
      </w:r>
      <w:r>
        <w:rPr>
          <w:rStyle w:val="span"/>
          <w:b/>
          <w:bCs/>
          <w:smallCaps/>
          <w:sz w:val="48"/>
          <w:szCs w:val="48"/>
        </w:rPr>
        <w:t>Booth</w:t>
      </w:r>
      <w:r>
        <w:rPr>
          <w:b/>
          <w:bCs/>
          <w:smallCaps/>
          <w:sz w:val="48"/>
          <w:szCs w:val="48"/>
        </w:rPr>
        <w:t xml:space="preserve"> </w:t>
      </w:r>
    </w:p>
    <w:p w14:paraId="54BAA1B9" w14:textId="77777777" w:rsidR="008C6661" w:rsidRDefault="00000000">
      <w:pPr>
        <w:pStyle w:val="divnamedivemptyNameDiv"/>
        <w:pBdr>
          <w:top w:val="single" w:sz="8" w:space="0" w:color="000000"/>
        </w:pBdr>
        <w:jc w:val="center"/>
        <w:rPr>
          <w:b/>
          <w:bCs/>
          <w:smallCaps/>
          <w:color w:val="000000"/>
        </w:rPr>
      </w:pPr>
      <w:r>
        <w:rPr>
          <w:b/>
          <w:bCs/>
          <w:smallCaps/>
          <w:color w:val="000000"/>
        </w:rPr>
        <w:t> </w:t>
      </w:r>
    </w:p>
    <w:p w14:paraId="16DB075B" w14:textId="77777777" w:rsidR="008C6661" w:rsidRDefault="00000000">
      <w:pPr>
        <w:pStyle w:val="divdocumentdivlowerborder"/>
        <w:pBdr>
          <w:bottom w:val="single" w:sz="8" w:space="0" w:color="000000"/>
        </w:pBdr>
        <w:spacing w:line="20" w:lineRule="atLeast"/>
        <w:rPr>
          <w:sz w:val="2"/>
          <w:szCs w:val="2"/>
        </w:rPr>
      </w:pPr>
      <w:r>
        <w:rPr>
          <w:sz w:val="2"/>
          <w:szCs w:val="2"/>
        </w:rPr>
        <w:t> </w:t>
      </w:r>
    </w:p>
    <w:p w14:paraId="6BB5FD08" w14:textId="77777777" w:rsidR="008C6661" w:rsidRDefault="008C6661">
      <w:pPr>
        <w:pStyle w:val="divdocumentdivlowerthickborder"/>
        <w:pBdr>
          <w:bottom w:val="single" w:sz="24" w:space="0" w:color="000000"/>
        </w:pBdr>
        <w:spacing w:line="40" w:lineRule="exact"/>
        <w:rPr>
          <w:sz w:val="2"/>
          <w:szCs w:val="2"/>
        </w:rPr>
      </w:pPr>
    </w:p>
    <w:p w14:paraId="3FB906FB" w14:textId="77777777" w:rsidR="008C6661" w:rsidRDefault="008C6661">
      <w:pPr>
        <w:pStyle w:val="div"/>
        <w:spacing w:line="160" w:lineRule="exact"/>
        <w:jc w:val="center"/>
        <w:rPr>
          <w:sz w:val="22"/>
          <w:szCs w:val="22"/>
        </w:rPr>
      </w:pPr>
    </w:p>
    <w:p w14:paraId="384D9464" w14:textId="77777777" w:rsidR="008C6661" w:rsidRDefault="00000000">
      <w:pPr>
        <w:spacing w:line="260" w:lineRule="atLeast"/>
        <w:jc w:val="center"/>
        <w:textAlignment w:val="auto"/>
        <w:rPr>
          <w:rStyle w:val="span"/>
          <w:sz w:val="22"/>
          <w:szCs w:val="22"/>
        </w:rPr>
      </w:pPr>
      <w:r>
        <w:rPr>
          <w:rStyle w:val="span"/>
          <w:sz w:val="22"/>
          <w:szCs w:val="22"/>
        </w:rPr>
        <w:t>Greater Manchester</w:t>
      </w:r>
      <w:r>
        <w:rPr>
          <w:rStyle w:val="divdocumentzipsuffix"/>
          <w:sz w:val="22"/>
          <w:szCs w:val="22"/>
        </w:rPr>
        <w:t xml:space="preserve"> </w:t>
      </w:r>
      <w:r>
        <w:rPr>
          <w:rStyle w:val="sprtr"/>
        </w:rPr>
        <w:t>    </w:t>
      </w:r>
      <w:r>
        <w:rPr>
          <w:rStyle w:val="sprtr"/>
          <w:rFonts w:ascii="Cambria Math" w:eastAsia="Cambria Math" w:hAnsi="Cambria Math" w:cs="Cambria Math"/>
        </w:rPr>
        <w:t>◆</w:t>
      </w:r>
      <w:r>
        <w:rPr>
          <w:rStyle w:val="sprtr"/>
        </w:rPr>
        <w:t>    </w:t>
      </w:r>
      <w:r>
        <w:rPr>
          <w:rStyle w:val="documentulli"/>
          <w:sz w:val="22"/>
          <w:szCs w:val="22"/>
        </w:rPr>
        <w:t> </w:t>
      </w:r>
      <w:r>
        <w:rPr>
          <w:rStyle w:val="span"/>
          <w:sz w:val="22"/>
          <w:szCs w:val="22"/>
        </w:rPr>
        <w:t>07708407138</w:t>
      </w:r>
      <w:r>
        <w:rPr>
          <w:rStyle w:val="documentulli"/>
          <w:sz w:val="22"/>
          <w:szCs w:val="22"/>
        </w:rPr>
        <w:t xml:space="preserve"> </w:t>
      </w:r>
      <w:r>
        <w:rPr>
          <w:rStyle w:val="sprtr"/>
        </w:rPr>
        <w:t>    </w:t>
      </w:r>
      <w:r>
        <w:rPr>
          <w:rStyle w:val="sprtr"/>
          <w:rFonts w:ascii="Cambria Math" w:eastAsia="Cambria Math" w:hAnsi="Cambria Math" w:cs="Cambria Math"/>
        </w:rPr>
        <w:t>◆</w:t>
      </w:r>
      <w:r>
        <w:rPr>
          <w:rStyle w:val="sprtr"/>
        </w:rPr>
        <w:t>    </w:t>
      </w:r>
      <w:r>
        <w:rPr>
          <w:rStyle w:val="span"/>
          <w:sz w:val="22"/>
          <w:szCs w:val="22"/>
        </w:rPr>
        <w:t>daniel2000booth@gmail.com</w:t>
      </w:r>
      <w:r>
        <w:rPr>
          <w:sz w:val="22"/>
          <w:szCs w:val="22"/>
        </w:rPr>
        <w:t> </w:t>
      </w:r>
    </w:p>
    <w:p w14:paraId="13428591" w14:textId="77777777" w:rsidR="008C6661" w:rsidRDefault="00000000">
      <w:pPr>
        <w:pStyle w:val="divdocumentdivheading"/>
        <w:tabs>
          <w:tab w:val="left" w:pos="3712"/>
          <w:tab w:val="left" w:pos="10700"/>
        </w:tabs>
        <w:spacing w:before="300" w:line="28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Professional summary   </w:t>
      </w:r>
      <w:r>
        <w:rPr>
          <w:strike/>
          <w:color w:val="000000"/>
          <w:sz w:val="30"/>
        </w:rPr>
        <w:tab/>
      </w:r>
    </w:p>
    <w:p w14:paraId="7A0AB8DB" w14:textId="77777777" w:rsidR="008C6661" w:rsidRDefault="00000000" w:rsidP="00911668">
      <w:pPr>
        <w:pStyle w:val="p"/>
        <w:spacing w:line="280" w:lineRule="atLeast"/>
        <w:jc w:val="both"/>
      </w:pPr>
      <w:r>
        <w:t>Newly qualified Computer Science graduate with hands-on work placement experience, advanced technical proficiency and a portfolio of successful freelance video/audio editing projects, eager to embark on a career that aligns with passion for IT and emerging technologies. Armed with a robust foundation in programming, problem-solving, and project management, I am poised to contribute innovative solutions to a dynamic team. My adaptability and proficiency in juggling diverse tasks, combined with a commitment to continuous learning, position me as an asset ready to excel in challenging environments in the field of IT.</w:t>
      </w:r>
    </w:p>
    <w:p w14:paraId="086297B5" w14:textId="77777777" w:rsidR="008C6661" w:rsidRDefault="00000000">
      <w:pPr>
        <w:pStyle w:val="divdocumentdivheading"/>
        <w:tabs>
          <w:tab w:val="left" w:pos="4823"/>
          <w:tab w:val="left" w:pos="10700"/>
        </w:tabs>
        <w:spacing w:before="300" w:line="28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Skills   </w:t>
      </w:r>
      <w:r>
        <w:rPr>
          <w:strike/>
          <w:color w:val="000000"/>
          <w:sz w:val="30"/>
        </w:rPr>
        <w:tab/>
      </w:r>
    </w:p>
    <w:p w14:paraId="7A370BE0" w14:textId="77777777" w:rsidR="00911668" w:rsidRDefault="00911668">
      <w:pPr>
        <w:pStyle w:val="documentulliParagraph"/>
        <w:numPr>
          <w:ilvl w:val="0"/>
          <w:numId w:val="1"/>
        </w:numPr>
        <w:spacing w:after="100" w:line="280" w:lineRule="atLeast"/>
        <w:ind w:left="460" w:hanging="210"/>
        <w:sectPr w:rsidR="00911668">
          <w:pgSz w:w="11906" w:h="16838"/>
          <w:pgMar w:top="500" w:right="600" w:bottom="500" w:left="600" w:header="720" w:footer="720" w:gutter="0"/>
          <w:cols w:space="720"/>
        </w:sectPr>
      </w:pPr>
    </w:p>
    <w:p w14:paraId="4962AED4" w14:textId="77777777" w:rsidR="008C6661" w:rsidRDefault="00000000">
      <w:pPr>
        <w:pStyle w:val="documentulliParagraph"/>
        <w:numPr>
          <w:ilvl w:val="0"/>
          <w:numId w:val="1"/>
        </w:numPr>
        <w:spacing w:after="100" w:line="280" w:lineRule="atLeast"/>
        <w:ind w:left="460" w:hanging="210"/>
      </w:pPr>
      <w:r>
        <w:t>Technology proficiency (MS Office, Adobe)</w:t>
      </w:r>
    </w:p>
    <w:p w14:paraId="69D9DE12" w14:textId="77777777" w:rsidR="008C6661" w:rsidRDefault="00000000">
      <w:pPr>
        <w:pStyle w:val="documentulliParagraph"/>
        <w:numPr>
          <w:ilvl w:val="0"/>
          <w:numId w:val="1"/>
        </w:numPr>
        <w:spacing w:after="100" w:line="280" w:lineRule="atLeast"/>
        <w:ind w:left="460" w:hanging="210"/>
      </w:pPr>
      <w:r>
        <w:t>Problem solving</w:t>
      </w:r>
    </w:p>
    <w:p w14:paraId="66293752" w14:textId="77777777" w:rsidR="008C6661" w:rsidRDefault="00000000">
      <w:pPr>
        <w:pStyle w:val="documentulliParagraph"/>
        <w:numPr>
          <w:ilvl w:val="0"/>
          <w:numId w:val="1"/>
        </w:numPr>
        <w:spacing w:after="100" w:line="280" w:lineRule="atLeast"/>
        <w:ind w:left="460" w:hanging="210"/>
      </w:pPr>
      <w:r>
        <w:t>Customer service</w:t>
      </w:r>
    </w:p>
    <w:p w14:paraId="563C3C60" w14:textId="77777777" w:rsidR="008C6661" w:rsidRDefault="00000000">
      <w:pPr>
        <w:pStyle w:val="documentulliParagraph"/>
        <w:numPr>
          <w:ilvl w:val="0"/>
          <w:numId w:val="1"/>
        </w:numPr>
        <w:spacing w:after="100" w:line="280" w:lineRule="atLeast"/>
        <w:ind w:left="460" w:hanging="210"/>
      </w:pPr>
      <w:r>
        <w:t>Adaptable and flexible</w:t>
      </w:r>
    </w:p>
    <w:p w14:paraId="5FE504D1" w14:textId="77777777" w:rsidR="008C6661" w:rsidRDefault="00000000">
      <w:pPr>
        <w:pStyle w:val="documentulliParagraph"/>
        <w:numPr>
          <w:ilvl w:val="0"/>
          <w:numId w:val="1"/>
        </w:numPr>
        <w:spacing w:after="100" w:line="280" w:lineRule="atLeast"/>
        <w:ind w:left="460" w:hanging="210"/>
      </w:pPr>
      <w:r>
        <w:t>Exemplary communication</w:t>
      </w:r>
    </w:p>
    <w:p w14:paraId="6FF6ACE0" w14:textId="77777777" w:rsidR="008C6661" w:rsidRDefault="00000000">
      <w:pPr>
        <w:pStyle w:val="documentulliParagraph"/>
        <w:numPr>
          <w:ilvl w:val="0"/>
          <w:numId w:val="1"/>
        </w:numPr>
        <w:spacing w:after="100" w:line="280" w:lineRule="atLeast"/>
        <w:ind w:left="460" w:hanging="210"/>
      </w:pPr>
      <w:r>
        <w:t>Working under pressure</w:t>
      </w:r>
    </w:p>
    <w:p w14:paraId="6552FD3E" w14:textId="77777777" w:rsidR="008C6661" w:rsidRDefault="00000000">
      <w:pPr>
        <w:pStyle w:val="documentulliParagraph"/>
        <w:numPr>
          <w:ilvl w:val="0"/>
          <w:numId w:val="1"/>
        </w:numPr>
        <w:spacing w:after="100" w:line="280" w:lineRule="atLeast"/>
        <w:ind w:left="460" w:hanging="210"/>
      </w:pPr>
      <w:r>
        <w:t>Workflow planning</w:t>
      </w:r>
    </w:p>
    <w:p w14:paraId="3BCA14B5" w14:textId="77777777" w:rsidR="008C6661" w:rsidRDefault="00000000">
      <w:pPr>
        <w:pStyle w:val="documentulliParagraph"/>
        <w:numPr>
          <w:ilvl w:val="0"/>
          <w:numId w:val="1"/>
        </w:numPr>
        <w:spacing w:after="100" w:line="280" w:lineRule="atLeast"/>
        <w:ind w:left="460" w:hanging="210"/>
      </w:pPr>
      <w:r>
        <w:t>Time management</w:t>
      </w:r>
    </w:p>
    <w:p w14:paraId="52892DC8" w14:textId="77777777" w:rsidR="008C6661" w:rsidRDefault="00000000">
      <w:pPr>
        <w:pStyle w:val="documentulliParagraph"/>
        <w:numPr>
          <w:ilvl w:val="0"/>
          <w:numId w:val="1"/>
        </w:numPr>
        <w:spacing w:after="100" w:line="280" w:lineRule="atLeast"/>
        <w:ind w:left="460" w:hanging="210"/>
      </w:pPr>
      <w:r>
        <w:t>Efficient multitasker</w:t>
      </w:r>
    </w:p>
    <w:p w14:paraId="73AE3D2D" w14:textId="77777777" w:rsidR="008C6661" w:rsidRDefault="00000000">
      <w:pPr>
        <w:pStyle w:val="documentullinth-last-child1Paragraph"/>
        <w:numPr>
          <w:ilvl w:val="0"/>
          <w:numId w:val="1"/>
        </w:numPr>
        <w:spacing w:line="280" w:lineRule="atLeast"/>
        <w:ind w:left="460" w:hanging="210"/>
      </w:pPr>
      <w:r>
        <w:t>Meticulous attention to detail</w:t>
      </w:r>
    </w:p>
    <w:p w14:paraId="2CCF979F" w14:textId="77777777" w:rsidR="00911668" w:rsidRDefault="00911668">
      <w:pPr>
        <w:pStyle w:val="divdocumentdivheading"/>
        <w:tabs>
          <w:tab w:val="left" w:pos="4296"/>
          <w:tab w:val="left" w:pos="10700"/>
        </w:tabs>
        <w:spacing w:before="300" w:line="280" w:lineRule="atLeast"/>
        <w:jc w:val="center"/>
        <w:rPr>
          <w:smallCaps/>
        </w:rPr>
        <w:sectPr w:rsidR="00911668" w:rsidSect="00911668">
          <w:type w:val="continuous"/>
          <w:pgSz w:w="11906" w:h="16838"/>
          <w:pgMar w:top="500" w:right="600" w:bottom="500" w:left="600" w:header="720" w:footer="720" w:gutter="0"/>
          <w:cols w:num="2" w:space="720"/>
        </w:sectPr>
      </w:pPr>
    </w:p>
    <w:p w14:paraId="7E6DDA49" w14:textId="77777777" w:rsidR="008C6661" w:rsidRDefault="00000000">
      <w:pPr>
        <w:pStyle w:val="divdocumentdivheading"/>
        <w:tabs>
          <w:tab w:val="left" w:pos="4296"/>
          <w:tab w:val="left" w:pos="10700"/>
        </w:tabs>
        <w:spacing w:before="300" w:line="28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Work history   </w:t>
      </w:r>
      <w:r>
        <w:rPr>
          <w:strike/>
          <w:color w:val="000000"/>
          <w:sz w:val="30"/>
        </w:rPr>
        <w:tab/>
      </w:r>
    </w:p>
    <w:p w14:paraId="575C14EF" w14:textId="02D416AD" w:rsidR="008C6661" w:rsidRDefault="00000000">
      <w:pPr>
        <w:pStyle w:val="divdocumentsinglecolumn"/>
        <w:spacing w:line="280" w:lineRule="atLeast"/>
      </w:pPr>
      <w:r>
        <w:rPr>
          <w:rStyle w:val="spanjobtitle"/>
        </w:rPr>
        <w:t xml:space="preserve">Work and Health </w:t>
      </w:r>
      <w:proofErr w:type="spellStart"/>
      <w:r>
        <w:rPr>
          <w:rStyle w:val="spanjobtitle"/>
        </w:rPr>
        <w:t>Programme</w:t>
      </w:r>
      <w:proofErr w:type="spellEnd"/>
      <w:r>
        <w:rPr>
          <w:rStyle w:val="spanjobtitle"/>
        </w:rPr>
        <w:t xml:space="preserve"> </w:t>
      </w:r>
      <w:r w:rsidR="00911668">
        <w:rPr>
          <w:rStyle w:val="spanjobtitle"/>
        </w:rPr>
        <w:t>Participant,</w:t>
      </w:r>
      <w:r>
        <w:rPr>
          <w:rStyle w:val="span"/>
        </w:rPr>
        <w:t xml:space="preserve"> 05/2024 - Current </w:t>
      </w:r>
    </w:p>
    <w:p w14:paraId="029BFCC1" w14:textId="77777777" w:rsidR="008C6661" w:rsidRDefault="00000000">
      <w:pPr>
        <w:pStyle w:val="spanpaddedline"/>
        <w:spacing w:line="280" w:lineRule="atLeast"/>
      </w:pPr>
      <w:proofErr w:type="spellStart"/>
      <w:r>
        <w:rPr>
          <w:rStyle w:val="spancompanyname"/>
        </w:rPr>
        <w:t>Ingeus</w:t>
      </w:r>
      <w:proofErr w:type="spellEnd"/>
      <w:r>
        <w:rPr>
          <w:rStyle w:val="spancompanyname"/>
        </w:rPr>
        <w:t xml:space="preserve"> </w:t>
      </w:r>
    </w:p>
    <w:p w14:paraId="353C291E" w14:textId="77777777" w:rsidR="008C6661" w:rsidRDefault="00000000">
      <w:pPr>
        <w:pStyle w:val="documentulliParagraph"/>
        <w:numPr>
          <w:ilvl w:val="0"/>
          <w:numId w:val="2"/>
        </w:numPr>
        <w:spacing w:after="100" w:line="280" w:lineRule="atLeast"/>
        <w:ind w:left="460" w:hanging="210"/>
        <w:rPr>
          <w:rStyle w:val="span"/>
        </w:rPr>
      </w:pPr>
      <w:r>
        <w:rPr>
          <w:rStyle w:val="span"/>
        </w:rPr>
        <w:t xml:space="preserve">Working with Coaches on a </w:t>
      </w:r>
      <w:proofErr w:type="spellStart"/>
      <w:r>
        <w:rPr>
          <w:rStyle w:val="span"/>
        </w:rPr>
        <w:t>programme</w:t>
      </w:r>
      <w:proofErr w:type="spellEnd"/>
      <w:r>
        <w:rPr>
          <w:rStyle w:val="span"/>
        </w:rPr>
        <w:t xml:space="preserve"> delivered by </w:t>
      </w:r>
      <w:proofErr w:type="spellStart"/>
      <w:r>
        <w:rPr>
          <w:rStyle w:val="span"/>
        </w:rPr>
        <w:t>Ingeus</w:t>
      </w:r>
      <w:proofErr w:type="spellEnd"/>
      <w:r>
        <w:rPr>
          <w:rStyle w:val="span"/>
        </w:rPr>
        <w:t xml:space="preserve"> to boost </w:t>
      </w:r>
      <w:proofErr w:type="spellStart"/>
      <w:r>
        <w:rPr>
          <w:rStyle w:val="span"/>
        </w:rPr>
        <w:t>my self</w:t>
      </w:r>
      <w:proofErr w:type="spellEnd"/>
      <w:r>
        <w:rPr>
          <w:rStyle w:val="span"/>
        </w:rPr>
        <w:t xml:space="preserve"> and professional development and identify practical steps to achieve set goals</w:t>
      </w:r>
    </w:p>
    <w:p w14:paraId="600235CC" w14:textId="77777777" w:rsidR="008C6661" w:rsidRDefault="00000000">
      <w:pPr>
        <w:pStyle w:val="documentulliParagraph"/>
        <w:numPr>
          <w:ilvl w:val="0"/>
          <w:numId w:val="2"/>
        </w:numPr>
        <w:spacing w:after="100" w:line="280" w:lineRule="atLeast"/>
        <w:ind w:left="460" w:hanging="210"/>
        <w:rPr>
          <w:rStyle w:val="span"/>
        </w:rPr>
      </w:pPr>
      <w:r>
        <w:rPr>
          <w:rStyle w:val="span"/>
        </w:rPr>
        <w:t>Using communication and teamwork skills to work swiftly in collaboration with Coaches and other agencies to further progress in my career</w:t>
      </w:r>
    </w:p>
    <w:p w14:paraId="4FD6B20B" w14:textId="77777777" w:rsidR="008C6661" w:rsidRDefault="00000000">
      <w:pPr>
        <w:pStyle w:val="documentullinth-last-child1Paragraph"/>
        <w:numPr>
          <w:ilvl w:val="0"/>
          <w:numId w:val="2"/>
        </w:numPr>
        <w:spacing w:line="280" w:lineRule="atLeast"/>
        <w:ind w:left="460" w:hanging="210"/>
        <w:rPr>
          <w:rStyle w:val="span"/>
        </w:rPr>
      </w:pPr>
      <w:r>
        <w:rPr>
          <w:rStyle w:val="span"/>
        </w:rPr>
        <w:t>Using effective time management skills to manage my schedule whilst seeking employment</w:t>
      </w:r>
    </w:p>
    <w:p w14:paraId="7A792F27" w14:textId="67D0486A" w:rsidR="008C6661" w:rsidRDefault="00000000">
      <w:pPr>
        <w:pStyle w:val="divdocumentsinglecolumn"/>
        <w:spacing w:before="300" w:line="280" w:lineRule="atLeast"/>
      </w:pPr>
      <w:r>
        <w:rPr>
          <w:rStyle w:val="spanjobtitle"/>
        </w:rPr>
        <w:t xml:space="preserve">IT and AV Support </w:t>
      </w:r>
      <w:r w:rsidR="00911668">
        <w:rPr>
          <w:rStyle w:val="spanjobtitle"/>
        </w:rPr>
        <w:t>Technician,</w:t>
      </w:r>
      <w:r>
        <w:rPr>
          <w:rStyle w:val="span"/>
        </w:rPr>
        <w:t xml:space="preserve"> 02/2024 - 05/2024 </w:t>
      </w:r>
    </w:p>
    <w:p w14:paraId="1612DF3C" w14:textId="77777777" w:rsidR="008C6661" w:rsidRDefault="00000000">
      <w:pPr>
        <w:pStyle w:val="spanpaddedline"/>
        <w:spacing w:line="280" w:lineRule="atLeast"/>
      </w:pPr>
      <w:r>
        <w:rPr>
          <w:rStyle w:val="spancompanyname"/>
        </w:rPr>
        <w:t>University of Central Lancashire</w:t>
      </w:r>
      <w:r>
        <w:t xml:space="preserve"> </w:t>
      </w:r>
    </w:p>
    <w:p w14:paraId="6D0AC235" w14:textId="77777777" w:rsidR="008C6661" w:rsidRDefault="00000000">
      <w:pPr>
        <w:pStyle w:val="documentulliParagraph"/>
        <w:numPr>
          <w:ilvl w:val="0"/>
          <w:numId w:val="3"/>
        </w:numPr>
        <w:spacing w:after="100" w:line="280" w:lineRule="atLeast"/>
        <w:ind w:left="460" w:hanging="210"/>
        <w:rPr>
          <w:rStyle w:val="span"/>
        </w:rPr>
      </w:pPr>
      <w:r>
        <w:rPr>
          <w:rStyle w:val="span"/>
        </w:rPr>
        <w:t xml:space="preserve">Worked at reception desk to offer high level of customer service to </w:t>
      </w:r>
      <w:proofErr w:type="gramStart"/>
      <w:r>
        <w:rPr>
          <w:rStyle w:val="span"/>
        </w:rPr>
        <w:t>University</w:t>
      </w:r>
      <w:proofErr w:type="gramEnd"/>
      <w:r>
        <w:rPr>
          <w:rStyle w:val="span"/>
        </w:rPr>
        <w:t xml:space="preserve"> students</w:t>
      </w:r>
    </w:p>
    <w:p w14:paraId="50C95B0C" w14:textId="77777777" w:rsidR="008C6661" w:rsidRDefault="00000000">
      <w:pPr>
        <w:pStyle w:val="documentulliParagraph"/>
        <w:numPr>
          <w:ilvl w:val="0"/>
          <w:numId w:val="3"/>
        </w:numPr>
        <w:spacing w:after="100" w:line="280" w:lineRule="atLeast"/>
        <w:ind w:left="460" w:hanging="210"/>
        <w:rPr>
          <w:rStyle w:val="span"/>
        </w:rPr>
      </w:pPr>
      <w:r>
        <w:rPr>
          <w:rStyle w:val="span"/>
        </w:rPr>
        <w:t>Answered student questions about hardware and software operation to help resolve problems</w:t>
      </w:r>
    </w:p>
    <w:p w14:paraId="57B6B57F" w14:textId="6F9E2700" w:rsidR="008C6661" w:rsidRDefault="00000000">
      <w:pPr>
        <w:pStyle w:val="documentulliParagraph"/>
        <w:numPr>
          <w:ilvl w:val="0"/>
          <w:numId w:val="3"/>
        </w:numPr>
        <w:spacing w:after="100" w:line="280" w:lineRule="atLeast"/>
        <w:ind w:left="460" w:hanging="210"/>
        <w:rPr>
          <w:rStyle w:val="span"/>
        </w:rPr>
      </w:pPr>
      <w:r>
        <w:rPr>
          <w:rStyle w:val="span"/>
        </w:rPr>
        <w:t>Prepared equipment for staff and student use, packing away cables, and software carefully</w:t>
      </w:r>
    </w:p>
    <w:p w14:paraId="175DB6AF" w14:textId="77777777" w:rsidR="008C6661" w:rsidRDefault="00000000">
      <w:pPr>
        <w:pStyle w:val="documentullinth-last-child1Paragraph"/>
        <w:numPr>
          <w:ilvl w:val="0"/>
          <w:numId w:val="3"/>
        </w:numPr>
        <w:spacing w:line="280" w:lineRule="atLeast"/>
        <w:ind w:left="460" w:hanging="210"/>
        <w:rPr>
          <w:rStyle w:val="span"/>
        </w:rPr>
      </w:pPr>
      <w:proofErr w:type="spellStart"/>
      <w:r>
        <w:rPr>
          <w:rStyle w:val="span"/>
        </w:rPr>
        <w:t>Organised</w:t>
      </w:r>
      <w:proofErr w:type="spellEnd"/>
      <w:r>
        <w:rPr>
          <w:rStyle w:val="span"/>
        </w:rPr>
        <w:t xml:space="preserve"> workspaces for students and staff with computer, monitors and associated cabling or equipment</w:t>
      </w:r>
    </w:p>
    <w:p w14:paraId="0136207C" w14:textId="77777777" w:rsidR="008C6661" w:rsidRDefault="00000000">
      <w:pPr>
        <w:pStyle w:val="divdocumentsinglecolumn"/>
        <w:spacing w:before="300" w:line="280" w:lineRule="atLeast"/>
      </w:pPr>
      <w:r>
        <w:rPr>
          <w:rStyle w:val="spanjobtitle"/>
        </w:rPr>
        <w:t>Documentation Intern</w:t>
      </w:r>
      <w:r>
        <w:rPr>
          <w:rStyle w:val="span"/>
        </w:rPr>
        <w:t xml:space="preserve">, 08/2023 - 11/2023 </w:t>
      </w:r>
    </w:p>
    <w:p w14:paraId="1488DE69" w14:textId="77777777" w:rsidR="008C6661" w:rsidRDefault="00000000">
      <w:pPr>
        <w:pStyle w:val="spanpaddedline"/>
        <w:spacing w:line="280" w:lineRule="atLeast"/>
      </w:pPr>
      <w:r>
        <w:rPr>
          <w:rStyle w:val="spancompanyname"/>
        </w:rPr>
        <w:t>Manchester Metropolitan University</w:t>
      </w:r>
      <w:r>
        <w:t xml:space="preserve"> </w:t>
      </w:r>
    </w:p>
    <w:p w14:paraId="61C91FCF" w14:textId="77777777" w:rsidR="008C6661" w:rsidRDefault="00000000">
      <w:pPr>
        <w:pStyle w:val="documentulliParagraph"/>
        <w:numPr>
          <w:ilvl w:val="0"/>
          <w:numId w:val="4"/>
        </w:numPr>
        <w:spacing w:after="100" w:line="280" w:lineRule="atLeast"/>
        <w:ind w:left="460" w:hanging="210"/>
        <w:rPr>
          <w:rStyle w:val="span"/>
        </w:rPr>
      </w:pPr>
      <w:r>
        <w:rPr>
          <w:rStyle w:val="span"/>
        </w:rPr>
        <w:t xml:space="preserve">Conducted a comprehensive review of existing documentation and processes within the University's AV store, identifying opportunities for </w:t>
      </w:r>
      <w:proofErr w:type="spellStart"/>
      <w:r>
        <w:rPr>
          <w:rStyle w:val="span"/>
        </w:rPr>
        <w:t>modernisation</w:t>
      </w:r>
      <w:proofErr w:type="spellEnd"/>
      <w:r>
        <w:rPr>
          <w:rStyle w:val="span"/>
        </w:rPr>
        <w:t xml:space="preserve"> and improved database management</w:t>
      </w:r>
    </w:p>
    <w:p w14:paraId="7BD64058" w14:textId="77777777" w:rsidR="008C6661" w:rsidRDefault="00000000">
      <w:pPr>
        <w:pStyle w:val="documentulliParagraph"/>
        <w:numPr>
          <w:ilvl w:val="0"/>
          <w:numId w:val="4"/>
        </w:numPr>
        <w:spacing w:after="100" w:line="280" w:lineRule="atLeast"/>
        <w:ind w:left="460" w:hanging="210"/>
        <w:rPr>
          <w:rStyle w:val="span"/>
        </w:rPr>
      </w:pPr>
      <w:r>
        <w:rPr>
          <w:rStyle w:val="span"/>
        </w:rPr>
        <w:t>Developed and implemented Power Queries in Excel to enhance the efficiency of the AV store's data functions, streamlining processes and reducing time spent on data entry tasks</w:t>
      </w:r>
    </w:p>
    <w:p w14:paraId="656F66F4" w14:textId="77777777" w:rsidR="008C6661" w:rsidRDefault="00000000">
      <w:pPr>
        <w:pStyle w:val="documentulliParagraph"/>
        <w:numPr>
          <w:ilvl w:val="0"/>
          <w:numId w:val="4"/>
        </w:numPr>
        <w:spacing w:after="100" w:line="280" w:lineRule="atLeast"/>
        <w:ind w:left="460" w:hanging="210"/>
        <w:rPr>
          <w:rStyle w:val="span"/>
        </w:rPr>
      </w:pPr>
      <w:r>
        <w:rPr>
          <w:rStyle w:val="span"/>
        </w:rPr>
        <w:t>Delivered exceptional customer service at the front till of the AV store, efficiently assisting students in a bustling environment by retrieving equipment, addressing inquiries, and meticulously inspecting returned items to ensure their good condition</w:t>
      </w:r>
    </w:p>
    <w:p w14:paraId="7DCD898F" w14:textId="77777777" w:rsidR="008C6661" w:rsidRDefault="00000000">
      <w:pPr>
        <w:pStyle w:val="documentullinth-last-child1Paragraph"/>
        <w:numPr>
          <w:ilvl w:val="0"/>
          <w:numId w:val="4"/>
        </w:numPr>
        <w:spacing w:line="280" w:lineRule="atLeast"/>
        <w:ind w:left="460" w:hanging="210"/>
        <w:rPr>
          <w:rStyle w:val="span"/>
        </w:rPr>
      </w:pPr>
      <w:r>
        <w:rPr>
          <w:rStyle w:val="span"/>
        </w:rPr>
        <w:t>Independently transferred data from an outdated Excel equipment spreadsheet to the online database, systematically populating the AV store's database with accurate and up-to-date information</w:t>
      </w:r>
    </w:p>
    <w:p w14:paraId="51233ADE" w14:textId="77777777" w:rsidR="008C6661" w:rsidRDefault="00000000">
      <w:pPr>
        <w:pStyle w:val="divdocumentsinglecolumn"/>
        <w:spacing w:before="300" w:line="280" w:lineRule="atLeast"/>
      </w:pPr>
      <w:r>
        <w:rPr>
          <w:rStyle w:val="spanjobtitle"/>
        </w:rPr>
        <w:lastRenderedPageBreak/>
        <w:t>Freelance Audio/ Video (AV) Editor</w:t>
      </w:r>
      <w:r>
        <w:rPr>
          <w:rStyle w:val="span"/>
        </w:rPr>
        <w:t xml:space="preserve">, 03/2020 - Current </w:t>
      </w:r>
    </w:p>
    <w:p w14:paraId="4F9643AB" w14:textId="77777777" w:rsidR="008C6661" w:rsidRDefault="00000000">
      <w:pPr>
        <w:pStyle w:val="spanpaddedline"/>
        <w:spacing w:line="280" w:lineRule="atLeast"/>
      </w:pPr>
      <w:proofErr w:type="spellStart"/>
      <w:r>
        <w:rPr>
          <w:rStyle w:val="spancompanyname"/>
        </w:rPr>
        <w:t>Jacknjelify</w:t>
      </w:r>
      <w:proofErr w:type="spellEnd"/>
      <w:r>
        <w:rPr>
          <w:rStyle w:val="spancompanyname"/>
        </w:rPr>
        <w:t xml:space="preserve"> / </w:t>
      </w:r>
      <w:proofErr w:type="spellStart"/>
      <w:r>
        <w:rPr>
          <w:rStyle w:val="spancompanyname"/>
        </w:rPr>
        <w:t>LankyBox</w:t>
      </w:r>
      <w:proofErr w:type="spellEnd"/>
      <w:r>
        <w:t xml:space="preserve"> </w:t>
      </w:r>
    </w:p>
    <w:p w14:paraId="52AEDBF9" w14:textId="77777777" w:rsidR="008C6661" w:rsidRDefault="00000000">
      <w:pPr>
        <w:pStyle w:val="documentulliParagraph"/>
        <w:numPr>
          <w:ilvl w:val="0"/>
          <w:numId w:val="5"/>
        </w:numPr>
        <w:spacing w:after="100" w:line="280" w:lineRule="atLeast"/>
        <w:ind w:left="460" w:hanging="210"/>
        <w:rPr>
          <w:rStyle w:val="span"/>
        </w:rPr>
      </w:pPr>
      <w:r>
        <w:rPr>
          <w:rStyle w:val="span"/>
        </w:rPr>
        <w:t xml:space="preserve">Executed audio editing tasks on an as-needed basis for the YouTube channel </w:t>
      </w:r>
      <w:proofErr w:type="spellStart"/>
      <w:r>
        <w:rPr>
          <w:rStyle w:val="span"/>
        </w:rPr>
        <w:t>Jacknjelify</w:t>
      </w:r>
      <w:proofErr w:type="spellEnd"/>
      <w:r>
        <w:rPr>
          <w:rStyle w:val="span"/>
        </w:rPr>
        <w:t>, employing advanced techniques such as audio compression to eliminate background noise, adjusting pitch for optimal quality, and selecting the best takes from voice actors for a polished final product</w:t>
      </w:r>
    </w:p>
    <w:p w14:paraId="1939CC08" w14:textId="77777777" w:rsidR="008C6661" w:rsidRDefault="00000000">
      <w:pPr>
        <w:pStyle w:val="documentulliParagraph"/>
        <w:numPr>
          <w:ilvl w:val="0"/>
          <w:numId w:val="5"/>
        </w:numPr>
        <w:spacing w:after="100" w:line="280" w:lineRule="atLeast"/>
        <w:ind w:left="460" w:hanging="210"/>
        <w:rPr>
          <w:rStyle w:val="span"/>
        </w:rPr>
      </w:pPr>
      <w:r>
        <w:rPr>
          <w:rStyle w:val="span"/>
        </w:rPr>
        <w:t>Applied a meticulous approach to audio enhancement, including identifying and incorporating the most suitable sound effects and precisely timing them to achieve excellent pacing and comedic timing in alignment with the channel's content</w:t>
      </w:r>
    </w:p>
    <w:p w14:paraId="595509F3" w14:textId="77777777" w:rsidR="008C6661" w:rsidRDefault="00000000">
      <w:pPr>
        <w:pStyle w:val="documentulliParagraph"/>
        <w:numPr>
          <w:ilvl w:val="0"/>
          <w:numId w:val="5"/>
        </w:numPr>
        <w:spacing w:after="100" w:line="280" w:lineRule="atLeast"/>
        <w:ind w:left="460" w:hanging="210"/>
        <w:rPr>
          <w:rStyle w:val="span"/>
        </w:rPr>
      </w:pPr>
      <w:r>
        <w:rPr>
          <w:rStyle w:val="span"/>
        </w:rPr>
        <w:t xml:space="preserve">Ensured a seamless workflow by consistently meeting tight deadlines, providing a 24-hour turnaround for multiple daily uploads from the YouTube channel </w:t>
      </w:r>
      <w:proofErr w:type="spellStart"/>
      <w:r>
        <w:rPr>
          <w:rStyle w:val="span"/>
        </w:rPr>
        <w:t>LankyBox</w:t>
      </w:r>
      <w:proofErr w:type="spellEnd"/>
      <w:r>
        <w:rPr>
          <w:rStyle w:val="span"/>
        </w:rPr>
        <w:t xml:space="preserve">, a platform </w:t>
      </w:r>
      <w:proofErr w:type="spellStart"/>
      <w:r>
        <w:rPr>
          <w:rStyle w:val="span"/>
        </w:rPr>
        <w:t>specialising</w:t>
      </w:r>
      <w:proofErr w:type="spellEnd"/>
      <w:r>
        <w:rPr>
          <w:rStyle w:val="span"/>
        </w:rPr>
        <w:t xml:space="preserve"> in animations</w:t>
      </w:r>
    </w:p>
    <w:p w14:paraId="2E6B8E36" w14:textId="77777777" w:rsidR="008C6661" w:rsidRDefault="00000000">
      <w:pPr>
        <w:pStyle w:val="documentullinth-last-child1Paragraph"/>
        <w:numPr>
          <w:ilvl w:val="0"/>
          <w:numId w:val="5"/>
        </w:numPr>
        <w:spacing w:line="280" w:lineRule="atLeast"/>
        <w:ind w:left="460" w:hanging="210"/>
        <w:rPr>
          <w:rStyle w:val="span"/>
        </w:rPr>
      </w:pPr>
      <w:r>
        <w:rPr>
          <w:rStyle w:val="span"/>
        </w:rPr>
        <w:t>Enhanced the overall viewer experience by meticulously editing audio elements, including sound effects and background music, tailoring the final animation to align with the target audience.</w:t>
      </w:r>
    </w:p>
    <w:p w14:paraId="6F3B8CC6" w14:textId="77777777" w:rsidR="008C6661" w:rsidRDefault="00000000">
      <w:pPr>
        <w:pStyle w:val="divdocumentsinglecolumn"/>
        <w:spacing w:before="300" w:line="280" w:lineRule="atLeast"/>
      </w:pPr>
      <w:r>
        <w:rPr>
          <w:rStyle w:val="spanjobtitle"/>
        </w:rPr>
        <w:t>IT Tutor (Volunteer)</w:t>
      </w:r>
      <w:r>
        <w:rPr>
          <w:rStyle w:val="span"/>
        </w:rPr>
        <w:t xml:space="preserve">, 01/2020 - Current </w:t>
      </w:r>
    </w:p>
    <w:p w14:paraId="5A947BFE" w14:textId="77777777" w:rsidR="008C6661" w:rsidRDefault="00000000">
      <w:pPr>
        <w:pStyle w:val="spanpaddedline"/>
        <w:spacing w:line="280" w:lineRule="atLeast"/>
      </w:pPr>
      <w:r>
        <w:rPr>
          <w:rStyle w:val="spancompanyname"/>
        </w:rPr>
        <w:t>Westhoughton Library</w:t>
      </w:r>
      <w:r>
        <w:t xml:space="preserve"> </w:t>
      </w:r>
    </w:p>
    <w:p w14:paraId="0D65A70D" w14:textId="77777777" w:rsidR="008C6661" w:rsidRDefault="00000000">
      <w:pPr>
        <w:pStyle w:val="documentulliParagraph"/>
        <w:numPr>
          <w:ilvl w:val="0"/>
          <w:numId w:val="6"/>
        </w:numPr>
        <w:spacing w:after="100" w:line="280" w:lineRule="atLeast"/>
        <w:ind w:left="460" w:hanging="210"/>
        <w:rPr>
          <w:rStyle w:val="span"/>
        </w:rPr>
      </w:pPr>
      <w:r>
        <w:rPr>
          <w:rStyle w:val="span"/>
        </w:rPr>
        <w:t>Conducted 1:1 IT tutoring sessions at the local library, catering to individuals with limited computer experience, demonstrating patience and avoiding technical jargon to facilitate a comfortable learning environment</w:t>
      </w:r>
    </w:p>
    <w:p w14:paraId="0FC66728" w14:textId="77777777" w:rsidR="008C6661" w:rsidRDefault="00000000">
      <w:pPr>
        <w:pStyle w:val="documentulliParagraph"/>
        <w:numPr>
          <w:ilvl w:val="0"/>
          <w:numId w:val="6"/>
        </w:numPr>
        <w:spacing w:after="100" w:line="280" w:lineRule="atLeast"/>
        <w:ind w:left="460" w:hanging="210"/>
        <w:rPr>
          <w:rStyle w:val="span"/>
        </w:rPr>
      </w:pPr>
      <w:r>
        <w:rPr>
          <w:rStyle w:val="span"/>
        </w:rPr>
        <w:t>Assisted patrons in troubleshooting common IT issues, offering practical solutions and guidance to address challenges they encountered during the learning process</w:t>
      </w:r>
    </w:p>
    <w:p w14:paraId="49701D4E" w14:textId="77777777" w:rsidR="008C6661" w:rsidRDefault="00000000">
      <w:pPr>
        <w:pStyle w:val="documentulliParagraph"/>
        <w:numPr>
          <w:ilvl w:val="0"/>
          <w:numId w:val="6"/>
        </w:numPr>
        <w:spacing w:after="100" w:line="280" w:lineRule="atLeast"/>
        <w:ind w:left="460" w:hanging="210"/>
        <w:rPr>
          <w:rStyle w:val="span"/>
        </w:rPr>
      </w:pPr>
      <w:r>
        <w:rPr>
          <w:rStyle w:val="span"/>
        </w:rPr>
        <w:t xml:space="preserve">Adapted the tutoring approach by allowing mentees to make specific requests, tailoring the sessions to address their unique learning needs and preferences, fostering a more </w:t>
      </w:r>
      <w:proofErr w:type="spellStart"/>
      <w:r>
        <w:rPr>
          <w:rStyle w:val="span"/>
        </w:rPr>
        <w:t>personalised</w:t>
      </w:r>
      <w:proofErr w:type="spellEnd"/>
      <w:r>
        <w:rPr>
          <w:rStyle w:val="span"/>
        </w:rPr>
        <w:t xml:space="preserve"> and effective learning experience</w:t>
      </w:r>
    </w:p>
    <w:p w14:paraId="2BDD7502" w14:textId="60018D64" w:rsidR="008C6661" w:rsidRDefault="00000000" w:rsidP="00911668">
      <w:pPr>
        <w:pStyle w:val="documentullinth-last-child1Paragraph"/>
        <w:numPr>
          <w:ilvl w:val="0"/>
          <w:numId w:val="6"/>
        </w:numPr>
        <w:spacing w:line="280" w:lineRule="atLeast"/>
        <w:ind w:left="460" w:hanging="210"/>
        <w:rPr>
          <w:rStyle w:val="span"/>
        </w:rPr>
      </w:pPr>
      <w:r>
        <w:rPr>
          <w:rStyle w:val="span"/>
        </w:rPr>
        <w:t>Demonstrated effective communication and listening skills, particularly when mentoring individuals with limited English proficiency, ensuring a clear understanding of their needs, asking clarifying questions, and helping them articulate their challenges, thereby improving both my teaching and interpersonal abilities</w:t>
      </w:r>
    </w:p>
    <w:p w14:paraId="69DE9D86" w14:textId="77777777" w:rsidR="008C6661" w:rsidRDefault="00000000">
      <w:pPr>
        <w:pStyle w:val="divdocumentsinglecolumn"/>
        <w:spacing w:before="300" w:line="280" w:lineRule="atLeast"/>
      </w:pPr>
      <w:r>
        <w:rPr>
          <w:rStyle w:val="spanjobtitle"/>
        </w:rPr>
        <w:t>Java Software Developer Trainee</w:t>
      </w:r>
      <w:r>
        <w:rPr>
          <w:rStyle w:val="span"/>
        </w:rPr>
        <w:t xml:space="preserve">, 08/2022 - 10/2022 </w:t>
      </w:r>
    </w:p>
    <w:p w14:paraId="1C4E08AE" w14:textId="77777777" w:rsidR="008C6661" w:rsidRDefault="00000000">
      <w:pPr>
        <w:pStyle w:val="spanpaddedline"/>
        <w:spacing w:line="280" w:lineRule="atLeast"/>
      </w:pPr>
      <w:r>
        <w:rPr>
          <w:rStyle w:val="spancompanyname"/>
        </w:rPr>
        <w:t>Sparta Global</w:t>
      </w:r>
      <w:r>
        <w:t xml:space="preserve"> </w:t>
      </w:r>
    </w:p>
    <w:p w14:paraId="78AFBD5F" w14:textId="77777777" w:rsidR="008C6661" w:rsidRDefault="00000000">
      <w:pPr>
        <w:pStyle w:val="documentulliParagraph"/>
        <w:numPr>
          <w:ilvl w:val="0"/>
          <w:numId w:val="7"/>
        </w:numPr>
        <w:spacing w:after="100" w:line="280" w:lineRule="atLeast"/>
        <w:ind w:left="460" w:hanging="210"/>
        <w:rPr>
          <w:rStyle w:val="span"/>
        </w:rPr>
      </w:pPr>
      <w:r>
        <w:rPr>
          <w:rStyle w:val="span"/>
        </w:rPr>
        <w:t xml:space="preserve">Collaborated within an agile Scrum team, </w:t>
      </w:r>
      <w:proofErr w:type="spellStart"/>
      <w:r>
        <w:rPr>
          <w:rStyle w:val="span"/>
        </w:rPr>
        <w:t>utilising</w:t>
      </w:r>
      <w:proofErr w:type="spellEnd"/>
      <w:r>
        <w:rPr>
          <w:rStyle w:val="span"/>
        </w:rPr>
        <w:t xml:space="preserve"> Git for version control, fostering a professional programming environment and enhancing teamwork skills while contributing to various projects</w:t>
      </w:r>
    </w:p>
    <w:p w14:paraId="0900CE44" w14:textId="77777777" w:rsidR="008C6661" w:rsidRDefault="00000000">
      <w:pPr>
        <w:pStyle w:val="documentulliParagraph"/>
        <w:numPr>
          <w:ilvl w:val="0"/>
          <w:numId w:val="7"/>
        </w:numPr>
        <w:spacing w:after="100" w:line="280" w:lineRule="atLeast"/>
        <w:ind w:left="460" w:hanging="210"/>
        <w:rPr>
          <w:rStyle w:val="span"/>
        </w:rPr>
      </w:pPr>
      <w:r>
        <w:rPr>
          <w:rStyle w:val="span"/>
        </w:rPr>
        <w:t xml:space="preserve">Advanced programming proficiency in Java through practical application in projects, </w:t>
      </w:r>
      <w:proofErr w:type="spellStart"/>
      <w:r>
        <w:rPr>
          <w:rStyle w:val="span"/>
        </w:rPr>
        <w:t>utilising</w:t>
      </w:r>
      <w:proofErr w:type="spellEnd"/>
      <w:r>
        <w:rPr>
          <w:rStyle w:val="span"/>
        </w:rPr>
        <w:t xml:space="preserve"> IntelliJ as the primary development environment</w:t>
      </w:r>
    </w:p>
    <w:p w14:paraId="7EF5B7C7" w14:textId="77777777" w:rsidR="008C6661" w:rsidRDefault="00000000">
      <w:pPr>
        <w:pStyle w:val="documentulliParagraph"/>
        <w:numPr>
          <w:ilvl w:val="0"/>
          <w:numId w:val="7"/>
        </w:numPr>
        <w:spacing w:after="100" w:line="280" w:lineRule="atLeast"/>
        <w:ind w:left="460" w:hanging="210"/>
        <w:rPr>
          <w:rStyle w:val="span"/>
        </w:rPr>
      </w:pPr>
      <w:r>
        <w:rPr>
          <w:rStyle w:val="span"/>
        </w:rPr>
        <w:t xml:space="preserve">Notable contributions include the creation of a business model simulator, development of a Spring API, and integration with an SQL database using </w:t>
      </w:r>
      <w:proofErr w:type="spellStart"/>
      <w:r>
        <w:rPr>
          <w:rStyle w:val="span"/>
        </w:rPr>
        <w:t>ThymeLeaf</w:t>
      </w:r>
      <w:proofErr w:type="spellEnd"/>
    </w:p>
    <w:p w14:paraId="33984C86" w14:textId="77777777" w:rsidR="008C6661" w:rsidRDefault="00000000">
      <w:pPr>
        <w:pStyle w:val="documentullinth-last-child1Paragraph"/>
        <w:numPr>
          <w:ilvl w:val="0"/>
          <w:numId w:val="7"/>
        </w:numPr>
        <w:spacing w:line="280" w:lineRule="atLeast"/>
        <w:ind w:left="460" w:hanging="210"/>
        <w:rPr>
          <w:rStyle w:val="span"/>
        </w:rPr>
      </w:pPr>
      <w:r>
        <w:rPr>
          <w:rStyle w:val="span"/>
        </w:rPr>
        <w:t>Gained expertise in CRUD (Create, Read, Update, Delete) database transactions and successfully implemented them into various projects, showcasing the ability to manage data effectively within the development process</w:t>
      </w:r>
    </w:p>
    <w:p w14:paraId="74BC74A3" w14:textId="77777777" w:rsidR="008C6661" w:rsidRDefault="00000000">
      <w:pPr>
        <w:pStyle w:val="divdocumentdivheading"/>
        <w:tabs>
          <w:tab w:val="left" w:pos="4506"/>
          <w:tab w:val="left" w:pos="10700"/>
        </w:tabs>
        <w:spacing w:before="300" w:line="28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Education   </w:t>
      </w:r>
      <w:r>
        <w:rPr>
          <w:strike/>
          <w:color w:val="000000"/>
          <w:sz w:val="30"/>
        </w:rPr>
        <w:tab/>
      </w:r>
    </w:p>
    <w:p w14:paraId="7CD387BF" w14:textId="63ABD858" w:rsidR="008C6661" w:rsidRDefault="00000000" w:rsidP="00911668">
      <w:pPr>
        <w:spacing w:line="280" w:lineRule="atLeast"/>
        <w:textAlignment w:val="auto"/>
      </w:pPr>
      <w:r w:rsidRPr="00911668">
        <w:rPr>
          <w:rStyle w:val="spandegree"/>
          <w:b w:val="0"/>
          <w:bCs w:val="0"/>
        </w:rPr>
        <w:t>BSc (Hons)</w:t>
      </w:r>
      <w:r w:rsidRPr="00911668">
        <w:rPr>
          <w:rStyle w:val="documentbeforecolonspace"/>
          <w:b/>
          <w:bCs/>
        </w:rPr>
        <w:t xml:space="preserve"> </w:t>
      </w:r>
      <w:r w:rsidRPr="00911668">
        <w:rPr>
          <w:rStyle w:val="span"/>
          <w:b/>
          <w:bCs/>
        </w:rPr>
        <w:t>:</w:t>
      </w:r>
      <w:r>
        <w:rPr>
          <w:rStyle w:val="span"/>
        </w:rPr>
        <w:t xml:space="preserve"> Computer Science,</w:t>
      </w:r>
      <w:r w:rsidR="00911668">
        <w:rPr>
          <w:rStyle w:val="span"/>
        </w:rPr>
        <w:t xml:space="preserve"> </w:t>
      </w:r>
      <w:r w:rsidR="00911668">
        <w:rPr>
          <w:rStyle w:val="span"/>
        </w:rPr>
        <w:t>Grade: 2:1</w:t>
      </w:r>
      <w:r w:rsidR="00911668">
        <w:rPr>
          <w:rStyle w:val="span"/>
        </w:rPr>
        <w:t>,</w:t>
      </w:r>
      <w:r>
        <w:rPr>
          <w:rStyle w:val="span"/>
        </w:rPr>
        <w:t xml:space="preserve"> 04/2022</w:t>
      </w:r>
      <w:r>
        <w:rPr>
          <w:rStyle w:val="singlecolumnspanpaddedlinenth-child1"/>
        </w:rPr>
        <w:t xml:space="preserve"> </w:t>
      </w:r>
    </w:p>
    <w:p w14:paraId="5A0BB860" w14:textId="77777777" w:rsidR="008C6661" w:rsidRDefault="00000000">
      <w:pPr>
        <w:pStyle w:val="spanpaddedline"/>
        <w:spacing w:line="280" w:lineRule="atLeast"/>
      </w:pPr>
      <w:r>
        <w:rPr>
          <w:rStyle w:val="spancompanyname"/>
        </w:rPr>
        <w:t>Manchester Metropolitan University</w:t>
      </w:r>
    </w:p>
    <w:p w14:paraId="2C0E219B" w14:textId="77777777" w:rsidR="00911668" w:rsidRDefault="00911668" w:rsidP="00911668">
      <w:pPr>
        <w:rPr>
          <w:rStyle w:val="spandegree"/>
          <w:b w:val="0"/>
          <w:bCs w:val="0"/>
        </w:rPr>
      </w:pPr>
    </w:p>
    <w:p w14:paraId="1CE54224" w14:textId="1426B583" w:rsidR="00911668" w:rsidRDefault="00000000" w:rsidP="00911668">
      <w:pPr>
        <w:rPr>
          <w:rStyle w:val="singlecolumnspanpaddedlinenth-child1"/>
        </w:rPr>
      </w:pPr>
      <w:r w:rsidRPr="00911668">
        <w:rPr>
          <w:rStyle w:val="spandegree"/>
          <w:b w:val="0"/>
          <w:bCs w:val="0"/>
        </w:rPr>
        <w:t>BTEC Extended Diploma</w:t>
      </w:r>
      <w:r w:rsidRPr="00911668">
        <w:rPr>
          <w:rStyle w:val="documentbeforecolonspace"/>
          <w:b/>
          <w:bCs/>
        </w:rPr>
        <w:t xml:space="preserve"> </w:t>
      </w:r>
      <w:r w:rsidRPr="00911668">
        <w:rPr>
          <w:rStyle w:val="span"/>
          <w:b/>
          <w:bCs/>
        </w:rPr>
        <w:t xml:space="preserve">: </w:t>
      </w:r>
      <w:r>
        <w:rPr>
          <w:rStyle w:val="span"/>
        </w:rPr>
        <w:t>Level 3 Computing, 04/2019</w:t>
      </w:r>
      <w:r>
        <w:rPr>
          <w:rStyle w:val="singlecolumnspanpaddedlinenth-child1"/>
        </w:rPr>
        <w:t xml:space="preserve"> </w:t>
      </w:r>
    </w:p>
    <w:p w14:paraId="290CC12E" w14:textId="793A4611" w:rsidR="00911668" w:rsidRDefault="00911668" w:rsidP="00911668">
      <w:pPr>
        <w:rPr>
          <w:rStyle w:val="singlecolumnspanpaddedlinenth-child1"/>
          <w:b/>
          <w:bCs/>
        </w:rPr>
      </w:pPr>
      <w:r w:rsidRPr="00911668">
        <w:rPr>
          <w:rStyle w:val="singlecolumnspanpaddedlinenth-child1"/>
          <w:b/>
          <w:bCs/>
        </w:rPr>
        <w:t xml:space="preserve">Bolton College </w:t>
      </w:r>
    </w:p>
    <w:p w14:paraId="50AC0620" w14:textId="77777777" w:rsidR="00911668" w:rsidRPr="00911668" w:rsidRDefault="00911668" w:rsidP="00911668">
      <w:pPr>
        <w:rPr>
          <w:b/>
          <w:bCs/>
        </w:rPr>
      </w:pPr>
    </w:p>
    <w:p w14:paraId="314297C0" w14:textId="3BEBB06C" w:rsidR="008C6661" w:rsidRDefault="00000000" w:rsidP="00911668">
      <w:pPr>
        <w:rPr>
          <w:rStyle w:val="span"/>
        </w:rPr>
      </w:pPr>
      <w:r w:rsidRPr="00911668">
        <w:rPr>
          <w:rStyle w:val="spandegree"/>
          <w:b w:val="0"/>
          <w:bCs w:val="0"/>
        </w:rPr>
        <w:t>GCSE</w:t>
      </w:r>
      <w:r w:rsidR="00911668" w:rsidRPr="00911668">
        <w:rPr>
          <w:rStyle w:val="spandegree"/>
          <w:b w:val="0"/>
          <w:bCs w:val="0"/>
        </w:rPr>
        <w:t>s</w:t>
      </w:r>
      <w:r w:rsidRPr="00911668">
        <w:rPr>
          <w:rStyle w:val="span"/>
        </w:rPr>
        <w:t>,</w:t>
      </w:r>
      <w:r>
        <w:rPr>
          <w:rStyle w:val="span"/>
        </w:rPr>
        <w:t xml:space="preserve"> 04/2017</w:t>
      </w:r>
      <w:r>
        <w:rPr>
          <w:rStyle w:val="singlecolumnspanpaddedlinenth-child1"/>
        </w:rPr>
        <w:t xml:space="preserve"> </w:t>
      </w:r>
      <w:r>
        <w:rPr>
          <w:rStyle w:val="span"/>
        </w:rPr>
        <w:t xml:space="preserve">Subjects: </w:t>
      </w:r>
      <w:proofErr w:type="spellStart"/>
      <w:r>
        <w:rPr>
          <w:rStyle w:val="span"/>
        </w:rPr>
        <w:t>Maths</w:t>
      </w:r>
      <w:proofErr w:type="spellEnd"/>
      <w:r>
        <w:rPr>
          <w:rStyle w:val="span"/>
        </w:rPr>
        <w:t>, English and Science</w:t>
      </w:r>
    </w:p>
    <w:p w14:paraId="75392061" w14:textId="01B57087" w:rsidR="00911668" w:rsidRPr="00911668" w:rsidRDefault="00911668" w:rsidP="00911668">
      <w:pPr>
        <w:rPr>
          <w:b/>
          <w:bCs/>
        </w:rPr>
      </w:pPr>
      <w:r w:rsidRPr="00911668">
        <w:rPr>
          <w:rStyle w:val="span"/>
          <w:b/>
          <w:bCs/>
        </w:rPr>
        <w:t>St Joseph’s High School</w:t>
      </w:r>
    </w:p>
    <w:sectPr w:rsidR="00911668" w:rsidRPr="00911668" w:rsidSect="00911668">
      <w:type w:val="continuous"/>
      <w:pgSz w:w="11906" w:h="16838"/>
      <w:pgMar w:top="500" w:right="600" w:bottom="5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moder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394BA9E">
      <w:start w:val="1"/>
      <w:numFmt w:val="bullet"/>
      <w:lvlText w:val=""/>
      <w:lvlJc w:val="left"/>
      <w:pPr>
        <w:ind w:left="720" w:hanging="360"/>
      </w:pPr>
      <w:rPr>
        <w:rFonts w:ascii="Symbol" w:hAnsi="Symbol"/>
      </w:rPr>
    </w:lvl>
    <w:lvl w:ilvl="1" w:tplc="E56A944A">
      <w:start w:val="1"/>
      <w:numFmt w:val="bullet"/>
      <w:lvlText w:val="o"/>
      <w:lvlJc w:val="left"/>
      <w:pPr>
        <w:tabs>
          <w:tab w:val="num" w:pos="1440"/>
        </w:tabs>
        <w:ind w:left="1440" w:hanging="360"/>
      </w:pPr>
      <w:rPr>
        <w:rFonts w:ascii="Courier New" w:hAnsi="Courier New"/>
      </w:rPr>
    </w:lvl>
    <w:lvl w:ilvl="2" w:tplc="4BA8E58A">
      <w:start w:val="1"/>
      <w:numFmt w:val="bullet"/>
      <w:lvlText w:val=""/>
      <w:lvlJc w:val="left"/>
      <w:pPr>
        <w:tabs>
          <w:tab w:val="num" w:pos="2160"/>
        </w:tabs>
        <w:ind w:left="2160" w:hanging="360"/>
      </w:pPr>
      <w:rPr>
        <w:rFonts w:ascii="Wingdings" w:hAnsi="Wingdings"/>
      </w:rPr>
    </w:lvl>
    <w:lvl w:ilvl="3" w:tplc="7E74D006">
      <w:start w:val="1"/>
      <w:numFmt w:val="bullet"/>
      <w:lvlText w:val=""/>
      <w:lvlJc w:val="left"/>
      <w:pPr>
        <w:tabs>
          <w:tab w:val="num" w:pos="2880"/>
        </w:tabs>
        <w:ind w:left="2880" w:hanging="360"/>
      </w:pPr>
      <w:rPr>
        <w:rFonts w:ascii="Symbol" w:hAnsi="Symbol"/>
      </w:rPr>
    </w:lvl>
    <w:lvl w:ilvl="4" w:tplc="26EC71CE">
      <w:start w:val="1"/>
      <w:numFmt w:val="bullet"/>
      <w:lvlText w:val="o"/>
      <w:lvlJc w:val="left"/>
      <w:pPr>
        <w:tabs>
          <w:tab w:val="num" w:pos="3600"/>
        </w:tabs>
        <w:ind w:left="3600" w:hanging="360"/>
      </w:pPr>
      <w:rPr>
        <w:rFonts w:ascii="Courier New" w:hAnsi="Courier New"/>
      </w:rPr>
    </w:lvl>
    <w:lvl w:ilvl="5" w:tplc="6B225640">
      <w:start w:val="1"/>
      <w:numFmt w:val="bullet"/>
      <w:lvlText w:val=""/>
      <w:lvlJc w:val="left"/>
      <w:pPr>
        <w:tabs>
          <w:tab w:val="num" w:pos="4320"/>
        </w:tabs>
        <w:ind w:left="4320" w:hanging="360"/>
      </w:pPr>
      <w:rPr>
        <w:rFonts w:ascii="Wingdings" w:hAnsi="Wingdings"/>
      </w:rPr>
    </w:lvl>
    <w:lvl w:ilvl="6" w:tplc="55C27978">
      <w:start w:val="1"/>
      <w:numFmt w:val="bullet"/>
      <w:lvlText w:val=""/>
      <w:lvlJc w:val="left"/>
      <w:pPr>
        <w:tabs>
          <w:tab w:val="num" w:pos="5040"/>
        </w:tabs>
        <w:ind w:left="5040" w:hanging="360"/>
      </w:pPr>
      <w:rPr>
        <w:rFonts w:ascii="Symbol" w:hAnsi="Symbol"/>
      </w:rPr>
    </w:lvl>
    <w:lvl w:ilvl="7" w:tplc="8B48E4AA">
      <w:start w:val="1"/>
      <w:numFmt w:val="bullet"/>
      <w:lvlText w:val="o"/>
      <w:lvlJc w:val="left"/>
      <w:pPr>
        <w:tabs>
          <w:tab w:val="num" w:pos="5760"/>
        </w:tabs>
        <w:ind w:left="5760" w:hanging="360"/>
      </w:pPr>
      <w:rPr>
        <w:rFonts w:ascii="Courier New" w:hAnsi="Courier New"/>
      </w:rPr>
    </w:lvl>
    <w:lvl w:ilvl="8" w:tplc="0B680F8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18A4434">
      <w:start w:val="1"/>
      <w:numFmt w:val="bullet"/>
      <w:lvlText w:val=""/>
      <w:lvlJc w:val="left"/>
      <w:pPr>
        <w:ind w:left="720" w:hanging="360"/>
      </w:pPr>
      <w:rPr>
        <w:rFonts w:ascii="Symbol" w:hAnsi="Symbol"/>
      </w:rPr>
    </w:lvl>
    <w:lvl w:ilvl="1" w:tplc="0554C404">
      <w:start w:val="1"/>
      <w:numFmt w:val="bullet"/>
      <w:lvlText w:val="o"/>
      <w:lvlJc w:val="left"/>
      <w:pPr>
        <w:tabs>
          <w:tab w:val="num" w:pos="1440"/>
        </w:tabs>
        <w:ind w:left="1440" w:hanging="360"/>
      </w:pPr>
      <w:rPr>
        <w:rFonts w:ascii="Courier New" w:hAnsi="Courier New"/>
      </w:rPr>
    </w:lvl>
    <w:lvl w:ilvl="2" w:tplc="60B222B4">
      <w:start w:val="1"/>
      <w:numFmt w:val="bullet"/>
      <w:lvlText w:val=""/>
      <w:lvlJc w:val="left"/>
      <w:pPr>
        <w:tabs>
          <w:tab w:val="num" w:pos="2160"/>
        </w:tabs>
        <w:ind w:left="2160" w:hanging="360"/>
      </w:pPr>
      <w:rPr>
        <w:rFonts w:ascii="Wingdings" w:hAnsi="Wingdings"/>
      </w:rPr>
    </w:lvl>
    <w:lvl w:ilvl="3" w:tplc="CAF48BEA">
      <w:start w:val="1"/>
      <w:numFmt w:val="bullet"/>
      <w:lvlText w:val=""/>
      <w:lvlJc w:val="left"/>
      <w:pPr>
        <w:tabs>
          <w:tab w:val="num" w:pos="2880"/>
        </w:tabs>
        <w:ind w:left="2880" w:hanging="360"/>
      </w:pPr>
      <w:rPr>
        <w:rFonts w:ascii="Symbol" w:hAnsi="Symbol"/>
      </w:rPr>
    </w:lvl>
    <w:lvl w:ilvl="4" w:tplc="00F643C0">
      <w:start w:val="1"/>
      <w:numFmt w:val="bullet"/>
      <w:lvlText w:val="o"/>
      <w:lvlJc w:val="left"/>
      <w:pPr>
        <w:tabs>
          <w:tab w:val="num" w:pos="3600"/>
        </w:tabs>
        <w:ind w:left="3600" w:hanging="360"/>
      </w:pPr>
      <w:rPr>
        <w:rFonts w:ascii="Courier New" w:hAnsi="Courier New"/>
      </w:rPr>
    </w:lvl>
    <w:lvl w:ilvl="5" w:tplc="945C2C18">
      <w:start w:val="1"/>
      <w:numFmt w:val="bullet"/>
      <w:lvlText w:val=""/>
      <w:lvlJc w:val="left"/>
      <w:pPr>
        <w:tabs>
          <w:tab w:val="num" w:pos="4320"/>
        </w:tabs>
        <w:ind w:left="4320" w:hanging="360"/>
      </w:pPr>
      <w:rPr>
        <w:rFonts w:ascii="Wingdings" w:hAnsi="Wingdings"/>
      </w:rPr>
    </w:lvl>
    <w:lvl w:ilvl="6" w:tplc="0ADAB61C">
      <w:start w:val="1"/>
      <w:numFmt w:val="bullet"/>
      <w:lvlText w:val=""/>
      <w:lvlJc w:val="left"/>
      <w:pPr>
        <w:tabs>
          <w:tab w:val="num" w:pos="5040"/>
        </w:tabs>
        <w:ind w:left="5040" w:hanging="360"/>
      </w:pPr>
      <w:rPr>
        <w:rFonts w:ascii="Symbol" w:hAnsi="Symbol"/>
      </w:rPr>
    </w:lvl>
    <w:lvl w:ilvl="7" w:tplc="00088F62">
      <w:start w:val="1"/>
      <w:numFmt w:val="bullet"/>
      <w:lvlText w:val="o"/>
      <w:lvlJc w:val="left"/>
      <w:pPr>
        <w:tabs>
          <w:tab w:val="num" w:pos="5760"/>
        </w:tabs>
        <w:ind w:left="5760" w:hanging="360"/>
      </w:pPr>
      <w:rPr>
        <w:rFonts w:ascii="Courier New" w:hAnsi="Courier New"/>
      </w:rPr>
    </w:lvl>
    <w:lvl w:ilvl="8" w:tplc="37A4F5A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7C8850C">
      <w:start w:val="1"/>
      <w:numFmt w:val="bullet"/>
      <w:lvlText w:val=""/>
      <w:lvlJc w:val="left"/>
      <w:pPr>
        <w:ind w:left="720" w:hanging="360"/>
      </w:pPr>
      <w:rPr>
        <w:rFonts w:ascii="Symbol" w:hAnsi="Symbol"/>
      </w:rPr>
    </w:lvl>
    <w:lvl w:ilvl="1" w:tplc="B6A68262">
      <w:start w:val="1"/>
      <w:numFmt w:val="bullet"/>
      <w:lvlText w:val="o"/>
      <w:lvlJc w:val="left"/>
      <w:pPr>
        <w:tabs>
          <w:tab w:val="num" w:pos="1440"/>
        </w:tabs>
        <w:ind w:left="1440" w:hanging="360"/>
      </w:pPr>
      <w:rPr>
        <w:rFonts w:ascii="Courier New" w:hAnsi="Courier New"/>
      </w:rPr>
    </w:lvl>
    <w:lvl w:ilvl="2" w:tplc="75CA2DBC">
      <w:start w:val="1"/>
      <w:numFmt w:val="bullet"/>
      <w:lvlText w:val=""/>
      <w:lvlJc w:val="left"/>
      <w:pPr>
        <w:tabs>
          <w:tab w:val="num" w:pos="2160"/>
        </w:tabs>
        <w:ind w:left="2160" w:hanging="360"/>
      </w:pPr>
      <w:rPr>
        <w:rFonts w:ascii="Wingdings" w:hAnsi="Wingdings"/>
      </w:rPr>
    </w:lvl>
    <w:lvl w:ilvl="3" w:tplc="09147F6C">
      <w:start w:val="1"/>
      <w:numFmt w:val="bullet"/>
      <w:lvlText w:val=""/>
      <w:lvlJc w:val="left"/>
      <w:pPr>
        <w:tabs>
          <w:tab w:val="num" w:pos="2880"/>
        </w:tabs>
        <w:ind w:left="2880" w:hanging="360"/>
      </w:pPr>
      <w:rPr>
        <w:rFonts w:ascii="Symbol" w:hAnsi="Symbol"/>
      </w:rPr>
    </w:lvl>
    <w:lvl w:ilvl="4" w:tplc="CF80DE04">
      <w:start w:val="1"/>
      <w:numFmt w:val="bullet"/>
      <w:lvlText w:val="o"/>
      <w:lvlJc w:val="left"/>
      <w:pPr>
        <w:tabs>
          <w:tab w:val="num" w:pos="3600"/>
        </w:tabs>
        <w:ind w:left="3600" w:hanging="360"/>
      </w:pPr>
      <w:rPr>
        <w:rFonts w:ascii="Courier New" w:hAnsi="Courier New"/>
      </w:rPr>
    </w:lvl>
    <w:lvl w:ilvl="5" w:tplc="F70071FC">
      <w:start w:val="1"/>
      <w:numFmt w:val="bullet"/>
      <w:lvlText w:val=""/>
      <w:lvlJc w:val="left"/>
      <w:pPr>
        <w:tabs>
          <w:tab w:val="num" w:pos="4320"/>
        </w:tabs>
        <w:ind w:left="4320" w:hanging="360"/>
      </w:pPr>
      <w:rPr>
        <w:rFonts w:ascii="Wingdings" w:hAnsi="Wingdings"/>
      </w:rPr>
    </w:lvl>
    <w:lvl w:ilvl="6" w:tplc="628288D8">
      <w:start w:val="1"/>
      <w:numFmt w:val="bullet"/>
      <w:lvlText w:val=""/>
      <w:lvlJc w:val="left"/>
      <w:pPr>
        <w:tabs>
          <w:tab w:val="num" w:pos="5040"/>
        </w:tabs>
        <w:ind w:left="5040" w:hanging="360"/>
      </w:pPr>
      <w:rPr>
        <w:rFonts w:ascii="Symbol" w:hAnsi="Symbol"/>
      </w:rPr>
    </w:lvl>
    <w:lvl w:ilvl="7" w:tplc="6DCEE3E6">
      <w:start w:val="1"/>
      <w:numFmt w:val="bullet"/>
      <w:lvlText w:val="o"/>
      <w:lvlJc w:val="left"/>
      <w:pPr>
        <w:tabs>
          <w:tab w:val="num" w:pos="5760"/>
        </w:tabs>
        <w:ind w:left="5760" w:hanging="360"/>
      </w:pPr>
      <w:rPr>
        <w:rFonts w:ascii="Courier New" w:hAnsi="Courier New"/>
      </w:rPr>
    </w:lvl>
    <w:lvl w:ilvl="8" w:tplc="76F4FFC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3368456">
      <w:start w:val="1"/>
      <w:numFmt w:val="bullet"/>
      <w:lvlText w:val=""/>
      <w:lvlJc w:val="left"/>
      <w:pPr>
        <w:ind w:left="720" w:hanging="360"/>
      </w:pPr>
      <w:rPr>
        <w:rFonts w:ascii="Symbol" w:hAnsi="Symbol"/>
      </w:rPr>
    </w:lvl>
    <w:lvl w:ilvl="1" w:tplc="7C368148">
      <w:start w:val="1"/>
      <w:numFmt w:val="bullet"/>
      <w:lvlText w:val="o"/>
      <w:lvlJc w:val="left"/>
      <w:pPr>
        <w:tabs>
          <w:tab w:val="num" w:pos="1440"/>
        </w:tabs>
        <w:ind w:left="1440" w:hanging="360"/>
      </w:pPr>
      <w:rPr>
        <w:rFonts w:ascii="Courier New" w:hAnsi="Courier New"/>
      </w:rPr>
    </w:lvl>
    <w:lvl w:ilvl="2" w:tplc="40742A06">
      <w:start w:val="1"/>
      <w:numFmt w:val="bullet"/>
      <w:lvlText w:val=""/>
      <w:lvlJc w:val="left"/>
      <w:pPr>
        <w:tabs>
          <w:tab w:val="num" w:pos="2160"/>
        </w:tabs>
        <w:ind w:left="2160" w:hanging="360"/>
      </w:pPr>
      <w:rPr>
        <w:rFonts w:ascii="Wingdings" w:hAnsi="Wingdings"/>
      </w:rPr>
    </w:lvl>
    <w:lvl w:ilvl="3" w:tplc="AFA4A4AE">
      <w:start w:val="1"/>
      <w:numFmt w:val="bullet"/>
      <w:lvlText w:val=""/>
      <w:lvlJc w:val="left"/>
      <w:pPr>
        <w:tabs>
          <w:tab w:val="num" w:pos="2880"/>
        </w:tabs>
        <w:ind w:left="2880" w:hanging="360"/>
      </w:pPr>
      <w:rPr>
        <w:rFonts w:ascii="Symbol" w:hAnsi="Symbol"/>
      </w:rPr>
    </w:lvl>
    <w:lvl w:ilvl="4" w:tplc="4EB03232">
      <w:start w:val="1"/>
      <w:numFmt w:val="bullet"/>
      <w:lvlText w:val="o"/>
      <w:lvlJc w:val="left"/>
      <w:pPr>
        <w:tabs>
          <w:tab w:val="num" w:pos="3600"/>
        </w:tabs>
        <w:ind w:left="3600" w:hanging="360"/>
      </w:pPr>
      <w:rPr>
        <w:rFonts w:ascii="Courier New" w:hAnsi="Courier New"/>
      </w:rPr>
    </w:lvl>
    <w:lvl w:ilvl="5" w:tplc="35C402EA">
      <w:start w:val="1"/>
      <w:numFmt w:val="bullet"/>
      <w:lvlText w:val=""/>
      <w:lvlJc w:val="left"/>
      <w:pPr>
        <w:tabs>
          <w:tab w:val="num" w:pos="4320"/>
        </w:tabs>
        <w:ind w:left="4320" w:hanging="360"/>
      </w:pPr>
      <w:rPr>
        <w:rFonts w:ascii="Wingdings" w:hAnsi="Wingdings"/>
      </w:rPr>
    </w:lvl>
    <w:lvl w:ilvl="6" w:tplc="4AE47464">
      <w:start w:val="1"/>
      <w:numFmt w:val="bullet"/>
      <w:lvlText w:val=""/>
      <w:lvlJc w:val="left"/>
      <w:pPr>
        <w:tabs>
          <w:tab w:val="num" w:pos="5040"/>
        </w:tabs>
        <w:ind w:left="5040" w:hanging="360"/>
      </w:pPr>
      <w:rPr>
        <w:rFonts w:ascii="Symbol" w:hAnsi="Symbol"/>
      </w:rPr>
    </w:lvl>
    <w:lvl w:ilvl="7" w:tplc="C5B0AD90">
      <w:start w:val="1"/>
      <w:numFmt w:val="bullet"/>
      <w:lvlText w:val="o"/>
      <w:lvlJc w:val="left"/>
      <w:pPr>
        <w:tabs>
          <w:tab w:val="num" w:pos="5760"/>
        </w:tabs>
        <w:ind w:left="5760" w:hanging="360"/>
      </w:pPr>
      <w:rPr>
        <w:rFonts w:ascii="Courier New" w:hAnsi="Courier New"/>
      </w:rPr>
    </w:lvl>
    <w:lvl w:ilvl="8" w:tplc="F020860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AFC16B4">
      <w:start w:val="1"/>
      <w:numFmt w:val="bullet"/>
      <w:lvlText w:val=""/>
      <w:lvlJc w:val="left"/>
      <w:pPr>
        <w:ind w:left="720" w:hanging="360"/>
      </w:pPr>
      <w:rPr>
        <w:rFonts w:ascii="Symbol" w:hAnsi="Symbol"/>
      </w:rPr>
    </w:lvl>
    <w:lvl w:ilvl="1" w:tplc="7CF40E54">
      <w:start w:val="1"/>
      <w:numFmt w:val="bullet"/>
      <w:lvlText w:val="o"/>
      <w:lvlJc w:val="left"/>
      <w:pPr>
        <w:tabs>
          <w:tab w:val="num" w:pos="1440"/>
        </w:tabs>
        <w:ind w:left="1440" w:hanging="360"/>
      </w:pPr>
      <w:rPr>
        <w:rFonts w:ascii="Courier New" w:hAnsi="Courier New"/>
      </w:rPr>
    </w:lvl>
    <w:lvl w:ilvl="2" w:tplc="0CBC0B0C">
      <w:start w:val="1"/>
      <w:numFmt w:val="bullet"/>
      <w:lvlText w:val=""/>
      <w:lvlJc w:val="left"/>
      <w:pPr>
        <w:tabs>
          <w:tab w:val="num" w:pos="2160"/>
        </w:tabs>
        <w:ind w:left="2160" w:hanging="360"/>
      </w:pPr>
      <w:rPr>
        <w:rFonts w:ascii="Wingdings" w:hAnsi="Wingdings"/>
      </w:rPr>
    </w:lvl>
    <w:lvl w:ilvl="3" w:tplc="0EB81E32">
      <w:start w:val="1"/>
      <w:numFmt w:val="bullet"/>
      <w:lvlText w:val=""/>
      <w:lvlJc w:val="left"/>
      <w:pPr>
        <w:tabs>
          <w:tab w:val="num" w:pos="2880"/>
        </w:tabs>
        <w:ind w:left="2880" w:hanging="360"/>
      </w:pPr>
      <w:rPr>
        <w:rFonts w:ascii="Symbol" w:hAnsi="Symbol"/>
      </w:rPr>
    </w:lvl>
    <w:lvl w:ilvl="4" w:tplc="EAE26DC0">
      <w:start w:val="1"/>
      <w:numFmt w:val="bullet"/>
      <w:lvlText w:val="o"/>
      <w:lvlJc w:val="left"/>
      <w:pPr>
        <w:tabs>
          <w:tab w:val="num" w:pos="3600"/>
        </w:tabs>
        <w:ind w:left="3600" w:hanging="360"/>
      </w:pPr>
      <w:rPr>
        <w:rFonts w:ascii="Courier New" w:hAnsi="Courier New"/>
      </w:rPr>
    </w:lvl>
    <w:lvl w:ilvl="5" w:tplc="CC4AE4AE">
      <w:start w:val="1"/>
      <w:numFmt w:val="bullet"/>
      <w:lvlText w:val=""/>
      <w:lvlJc w:val="left"/>
      <w:pPr>
        <w:tabs>
          <w:tab w:val="num" w:pos="4320"/>
        </w:tabs>
        <w:ind w:left="4320" w:hanging="360"/>
      </w:pPr>
      <w:rPr>
        <w:rFonts w:ascii="Wingdings" w:hAnsi="Wingdings"/>
      </w:rPr>
    </w:lvl>
    <w:lvl w:ilvl="6" w:tplc="8A0C8CA2">
      <w:start w:val="1"/>
      <w:numFmt w:val="bullet"/>
      <w:lvlText w:val=""/>
      <w:lvlJc w:val="left"/>
      <w:pPr>
        <w:tabs>
          <w:tab w:val="num" w:pos="5040"/>
        </w:tabs>
        <w:ind w:left="5040" w:hanging="360"/>
      </w:pPr>
      <w:rPr>
        <w:rFonts w:ascii="Symbol" w:hAnsi="Symbol"/>
      </w:rPr>
    </w:lvl>
    <w:lvl w:ilvl="7" w:tplc="9B7442F0">
      <w:start w:val="1"/>
      <w:numFmt w:val="bullet"/>
      <w:lvlText w:val="o"/>
      <w:lvlJc w:val="left"/>
      <w:pPr>
        <w:tabs>
          <w:tab w:val="num" w:pos="5760"/>
        </w:tabs>
        <w:ind w:left="5760" w:hanging="360"/>
      </w:pPr>
      <w:rPr>
        <w:rFonts w:ascii="Courier New" w:hAnsi="Courier New"/>
      </w:rPr>
    </w:lvl>
    <w:lvl w:ilvl="8" w:tplc="743A617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68ACEAB6">
      <w:start w:val="1"/>
      <w:numFmt w:val="bullet"/>
      <w:lvlText w:val=""/>
      <w:lvlJc w:val="left"/>
      <w:pPr>
        <w:ind w:left="720" w:hanging="360"/>
      </w:pPr>
      <w:rPr>
        <w:rFonts w:ascii="Symbol" w:hAnsi="Symbol"/>
      </w:rPr>
    </w:lvl>
    <w:lvl w:ilvl="1" w:tplc="F1F4A28A">
      <w:start w:val="1"/>
      <w:numFmt w:val="bullet"/>
      <w:lvlText w:val="o"/>
      <w:lvlJc w:val="left"/>
      <w:pPr>
        <w:tabs>
          <w:tab w:val="num" w:pos="1440"/>
        </w:tabs>
        <w:ind w:left="1440" w:hanging="360"/>
      </w:pPr>
      <w:rPr>
        <w:rFonts w:ascii="Courier New" w:hAnsi="Courier New"/>
      </w:rPr>
    </w:lvl>
    <w:lvl w:ilvl="2" w:tplc="06CE49FC">
      <w:start w:val="1"/>
      <w:numFmt w:val="bullet"/>
      <w:lvlText w:val=""/>
      <w:lvlJc w:val="left"/>
      <w:pPr>
        <w:tabs>
          <w:tab w:val="num" w:pos="2160"/>
        </w:tabs>
        <w:ind w:left="2160" w:hanging="360"/>
      </w:pPr>
      <w:rPr>
        <w:rFonts w:ascii="Wingdings" w:hAnsi="Wingdings"/>
      </w:rPr>
    </w:lvl>
    <w:lvl w:ilvl="3" w:tplc="B31A7F60">
      <w:start w:val="1"/>
      <w:numFmt w:val="bullet"/>
      <w:lvlText w:val=""/>
      <w:lvlJc w:val="left"/>
      <w:pPr>
        <w:tabs>
          <w:tab w:val="num" w:pos="2880"/>
        </w:tabs>
        <w:ind w:left="2880" w:hanging="360"/>
      </w:pPr>
      <w:rPr>
        <w:rFonts w:ascii="Symbol" w:hAnsi="Symbol"/>
      </w:rPr>
    </w:lvl>
    <w:lvl w:ilvl="4" w:tplc="044047EC">
      <w:start w:val="1"/>
      <w:numFmt w:val="bullet"/>
      <w:lvlText w:val="o"/>
      <w:lvlJc w:val="left"/>
      <w:pPr>
        <w:tabs>
          <w:tab w:val="num" w:pos="3600"/>
        </w:tabs>
        <w:ind w:left="3600" w:hanging="360"/>
      </w:pPr>
      <w:rPr>
        <w:rFonts w:ascii="Courier New" w:hAnsi="Courier New"/>
      </w:rPr>
    </w:lvl>
    <w:lvl w:ilvl="5" w:tplc="9ADA12A4">
      <w:start w:val="1"/>
      <w:numFmt w:val="bullet"/>
      <w:lvlText w:val=""/>
      <w:lvlJc w:val="left"/>
      <w:pPr>
        <w:tabs>
          <w:tab w:val="num" w:pos="4320"/>
        </w:tabs>
        <w:ind w:left="4320" w:hanging="360"/>
      </w:pPr>
      <w:rPr>
        <w:rFonts w:ascii="Wingdings" w:hAnsi="Wingdings"/>
      </w:rPr>
    </w:lvl>
    <w:lvl w:ilvl="6" w:tplc="74CC38C2">
      <w:start w:val="1"/>
      <w:numFmt w:val="bullet"/>
      <w:lvlText w:val=""/>
      <w:lvlJc w:val="left"/>
      <w:pPr>
        <w:tabs>
          <w:tab w:val="num" w:pos="5040"/>
        </w:tabs>
        <w:ind w:left="5040" w:hanging="360"/>
      </w:pPr>
      <w:rPr>
        <w:rFonts w:ascii="Symbol" w:hAnsi="Symbol"/>
      </w:rPr>
    </w:lvl>
    <w:lvl w:ilvl="7" w:tplc="C89824B4">
      <w:start w:val="1"/>
      <w:numFmt w:val="bullet"/>
      <w:lvlText w:val="o"/>
      <w:lvlJc w:val="left"/>
      <w:pPr>
        <w:tabs>
          <w:tab w:val="num" w:pos="5760"/>
        </w:tabs>
        <w:ind w:left="5760" w:hanging="360"/>
      </w:pPr>
      <w:rPr>
        <w:rFonts w:ascii="Courier New" w:hAnsi="Courier New"/>
      </w:rPr>
    </w:lvl>
    <w:lvl w:ilvl="8" w:tplc="95E63A7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6D74846E">
      <w:start w:val="1"/>
      <w:numFmt w:val="bullet"/>
      <w:lvlText w:val=""/>
      <w:lvlJc w:val="left"/>
      <w:pPr>
        <w:ind w:left="720" w:hanging="360"/>
      </w:pPr>
      <w:rPr>
        <w:rFonts w:ascii="Symbol" w:hAnsi="Symbol"/>
      </w:rPr>
    </w:lvl>
    <w:lvl w:ilvl="1" w:tplc="01EAAF7E">
      <w:start w:val="1"/>
      <w:numFmt w:val="bullet"/>
      <w:lvlText w:val="o"/>
      <w:lvlJc w:val="left"/>
      <w:pPr>
        <w:tabs>
          <w:tab w:val="num" w:pos="1440"/>
        </w:tabs>
        <w:ind w:left="1440" w:hanging="360"/>
      </w:pPr>
      <w:rPr>
        <w:rFonts w:ascii="Courier New" w:hAnsi="Courier New"/>
      </w:rPr>
    </w:lvl>
    <w:lvl w:ilvl="2" w:tplc="1A7A430E">
      <w:start w:val="1"/>
      <w:numFmt w:val="bullet"/>
      <w:lvlText w:val=""/>
      <w:lvlJc w:val="left"/>
      <w:pPr>
        <w:tabs>
          <w:tab w:val="num" w:pos="2160"/>
        </w:tabs>
        <w:ind w:left="2160" w:hanging="360"/>
      </w:pPr>
      <w:rPr>
        <w:rFonts w:ascii="Wingdings" w:hAnsi="Wingdings"/>
      </w:rPr>
    </w:lvl>
    <w:lvl w:ilvl="3" w:tplc="BF8C0C02">
      <w:start w:val="1"/>
      <w:numFmt w:val="bullet"/>
      <w:lvlText w:val=""/>
      <w:lvlJc w:val="left"/>
      <w:pPr>
        <w:tabs>
          <w:tab w:val="num" w:pos="2880"/>
        </w:tabs>
        <w:ind w:left="2880" w:hanging="360"/>
      </w:pPr>
      <w:rPr>
        <w:rFonts w:ascii="Symbol" w:hAnsi="Symbol"/>
      </w:rPr>
    </w:lvl>
    <w:lvl w:ilvl="4" w:tplc="1E9EFC08">
      <w:start w:val="1"/>
      <w:numFmt w:val="bullet"/>
      <w:lvlText w:val="o"/>
      <w:lvlJc w:val="left"/>
      <w:pPr>
        <w:tabs>
          <w:tab w:val="num" w:pos="3600"/>
        </w:tabs>
        <w:ind w:left="3600" w:hanging="360"/>
      </w:pPr>
      <w:rPr>
        <w:rFonts w:ascii="Courier New" w:hAnsi="Courier New"/>
      </w:rPr>
    </w:lvl>
    <w:lvl w:ilvl="5" w:tplc="8C762800">
      <w:start w:val="1"/>
      <w:numFmt w:val="bullet"/>
      <w:lvlText w:val=""/>
      <w:lvlJc w:val="left"/>
      <w:pPr>
        <w:tabs>
          <w:tab w:val="num" w:pos="4320"/>
        </w:tabs>
        <w:ind w:left="4320" w:hanging="360"/>
      </w:pPr>
      <w:rPr>
        <w:rFonts w:ascii="Wingdings" w:hAnsi="Wingdings"/>
      </w:rPr>
    </w:lvl>
    <w:lvl w:ilvl="6" w:tplc="16564D2C">
      <w:start w:val="1"/>
      <w:numFmt w:val="bullet"/>
      <w:lvlText w:val=""/>
      <w:lvlJc w:val="left"/>
      <w:pPr>
        <w:tabs>
          <w:tab w:val="num" w:pos="5040"/>
        </w:tabs>
        <w:ind w:left="5040" w:hanging="360"/>
      </w:pPr>
      <w:rPr>
        <w:rFonts w:ascii="Symbol" w:hAnsi="Symbol"/>
      </w:rPr>
    </w:lvl>
    <w:lvl w:ilvl="7" w:tplc="1E38BD6E">
      <w:start w:val="1"/>
      <w:numFmt w:val="bullet"/>
      <w:lvlText w:val="o"/>
      <w:lvlJc w:val="left"/>
      <w:pPr>
        <w:tabs>
          <w:tab w:val="num" w:pos="5760"/>
        </w:tabs>
        <w:ind w:left="5760" w:hanging="360"/>
      </w:pPr>
      <w:rPr>
        <w:rFonts w:ascii="Courier New" w:hAnsi="Courier New"/>
      </w:rPr>
    </w:lvl>
    <w:lvl w:ilvl="8" w:tplc="AEB047B8">
      <w:start w:val="1"/>
      <w:numFmt w:val="bullet"/>
      <w:lvlText w:val=""/>
      <w:lvlJc w:val="left"/>
      <w:pPr>
        <w:tabs>
          <w:tab w:val="num" w:pos="6480"/>
        </w:tabs>
        <w:ind w:left="6480" w:hanging="360"/>
      </w:pPr>
      <w:rPr>
        <w:rFonts w:ascii="Wingdings" w:hAnsi="Wingdings"/>
      </w:rPr>
    </w:lvl>
  </w:abstractNum>
  <w:num w:numId="1" w16cid:durableId="17510445">
    <w:abstractNumId w:val="0"/>
  </w:num>
  <w:num w:numId="2" w16cid:durableId="141967750">
    <w:abstractNumId w:val="1"/>
  </w:num>
  <w:num w:numId="3" w16cid:durableId="1039166888">
    <w:abstractNumId w:val="2"/>
  </w:num>
  <w:num w:numId="4" w16cid:durableId="739443778">
    <w:abstractNumId w:val="3"/>
  </w:num>
  <w:num w:numId="5" w16cid:durableId="1037856170">
    <w:abstractNumId w:val="4"/>
  </w:num>
  <w:num w:numId="6" w16cid:durableId="157356214">
    <w:abstractNumId w:val="5"/>
  </w:num>
  <w:num w:numId="7" w16cid:durableId="352876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61"/>
    <w:rsid w:val="00515AD6"/>
    <w:rsid w:val="008C6661"/>
    <w:rsid w:val="00911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C052"/>
  <w15:docId w15:val="{298A6153-CCA1-456D-AAEE-5F2C666B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namedivemptyNameDiv">
    <w:name w:val="div_name_div_emptyNameDiv"/>
    <w:basedOn w:val="Normal"/>
    <w:pPr>
      <w:spacing w:line="80" w:lineRule="atLeast"/>
    </w:pPr>
    <w:rPr>
      <w:sz w:val="8"/>
      <w:szCs w:val="8"/>
    </w:rPr>
  </w:style>
  <w:style w:type="paragraph" w:customStyle="1" w:styleId="divdocumentdivlowerborder">
    <w:name w:val="div_document_div_lowerborder"/>
    <w:basedOn w:val="Normal"/>
    <w:rPr>
      <w:color w:val="000000"/>
    </w:rPr>
  </w:style>
  <w:style w:type="paragraph" w:customStyle="1" w:styleId="divdocumentdivlowerthickborder">
    <w:name w:val="div_document_div_lowerthickborder"/>
    <w:basedOn w:val="Normal"/>
    <w:rPr>
      <w:color w:val="000000"/>
    </w:rPr>
  </w:style>
  <w:style w:type="paragraph" w:customStyle="1" w:styleId="documentaddress">
    <w:name w:val="document_address"/>
    <w:basedOn w:val="Normal"/>
    <w:pPr>
      <w:spacing w:line="260" w:lineRule="atLeast"/>
      <w:jc w:val="center"/>
    </w:pPr>
    <w:rPr>
      <w:sz w:val="22"/>
      <w:szCs w:val="22"/>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zipsuffix">
    <w:name w:val="div_document_zipsuffix"/>
    <w:basedOn w:val="DefaultParagraphFont"/>
  </w:style>
  <w:style w:type="character" w:customStyle="1" w:styleId="documentulli">
    <w:name w:val="document_ul_li"/>
    <w:basedOn w:val="DefaultParagraphFont"/>
  </w:style>
  <w:style w:type="character" w:customStyle="1" w:styleId="sprtr">
    <w:name w:val="sprtr"/>
    <w:basedOn w:val="DefaultParagraphFont"/>
    <w:rPr>
      <w:sz w:val="20"/>
      <w:szCs w:val="20"/>
    </w:rPr>
  </w:style>
  <w:style w:type="character" w:customStyle="1" w:styleId="documentullinth-last-child1">
    <w:name w:val="document_ul_li_nth-last-child(1)"/>
    <w:basedOn w:val="DefaultParagraphFont"/>
  </w:style>
  <w:style w:type="paragraph" w:customStyle="1" w:styleId="divdocumentdivheading">
    <w:name w:val="div_document_div_heading"/>
    <w:basedOn w:val="Normal"/>
    <w:pPr>
      <w:pBdr>
        <w:bottom w:val="none" w:sz="0" w:space="7"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0"/>
      <w:szCs w:val="30"/>
    </w:rPr>
  </w:style>
  <w:style w:type="paragraph" w:customStyle="1" w:styleId="divdocumentsinglecolumn">
    <w:name w:val="div_document_singlecolumn"/>
    <w:basedOn w:val="Normal"/>
  </w:style>
  <w:style w:type="paragraph" w:customStyle="1" w:styleId="p">
    <w:name w:val="p"/>
    <w:basedOn w:val="Normal"/>
  </w:style>
  <w:style w:type="paragraph" w:customStyle="1" w:styleId="documentulliParagraph">
    <w:name w:val="document_ul_li Paragraph"/>
    <w:basedOn w:val="Normal"/>
  </w:style>
  <w:style w:type="paragraph" w:customStyle="1" w:styleId="documentullinth-last-child1Paragraph">
    <w:name w:val="document_ul_li_nth-last-child(1) Paragraph"/>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documentbeforecolonspace">
    <w:name w:val="document_beforecolonspace"/>
    <w:basedOn w:val="DefaultParagraphFont"/>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Booth</dc:title>
  <dc:creator>Keshav Malvi</dc:creator>
  <cp:lastModifiedBy>Sarika Malvi</cp:lastModifiedBy>
  <cp:revision>2</cp:revision>
  <dcterms:created xsi:type="dcterms:W3CDTF">2024-06-19T08:25:00Z</dcterms:created>
  <dcterms:modified xsi:type="dcterms:W3CDTF">2024-06-19T08:25:00Z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b29fde5c-1393-4ab0-ac1e-262f3f6996bb</vt:lpwstr>
  </property>
  <property fmtid="{D5CDD505-2E9C-101B-9397-08002B2CF9AE}" pid="3" name="x1ye=0">
    <vt:lpwstr>jGkAAB+LCAAAAAAABAAUmzVyw1AURRekQkylmNHiTsxksVYfp/VMHOf/9+49J1EgCiZ5XBB5AUMEChERlEMpHmMpmsZoiOB6AFxzvGbPVYnDYv5aQcLs8hD1KH0NkIyq52TpxpEYJUg8gYoPDeG1wtl+T646EzCLBIKZdXsPGMbN8m7nX+j3PQC1ONhTOsgszuYoKDswcDyzW62+MCSNrt+SqRMBTql8Df1PRd/ngpb9KeLVxq8rh8nFQjSCpHB</vt:lpwstr>
  </property>
  <property fmtid="{D5CDD505-2E9C-101B-9397-08002B2CF9AE}" pid="4" name="x1ye=1">
    <vt:lpwstr>uqqh7WR1cYE3vfplIFExMzdgaOqcVqm2gwXsvGPJuJq3kSsmnwhffXPfTNnBKofKYDDvxmYu+lCgy6f6Y7bdljJqz9LKvnzoftINlL2RJWYTErF2KgceDvEb4DlRZ8JjoZ+5gSzRlqz6ghNAhZlwKZ0BJ4wkTTKcYiCAcEXcuy0sE55Rn97rt3nbFERqmwO0F07A/t0JXLVRAHLEwaf4l6TTLCfZ6NUGCqGYQtJVmBdgm4U9qZcDzTSTm2Lmmw7</vt:lpwstr>
  </property>
  <property fmtid="{D5CDD505-2E9C-101B-9397-08002B2CF9AE}" pid="5" name="x1ye=10">
    <vt:lpwstr>CSXusm4dUghitBhyV7RWwAry4dQeeYm+4e4Y1iwXb29O0+NTnXIzuHd5Iw0Fd21eqh61JN9+yea2QX1FYZNC6xOBZ/WJW/Pqkx5eAO5Tqtlfu+ehw5fPiVV3gtLE7dVEfieYFtLqtl8lp8/JEA6CVB4nNgfrKKznt6Ui/d8sEPEGLoberodN2RByMWvfwWRIGQaPoJSQKaaxQ5t6nWtjyKfbjpvU7W/cP0wKxm/QwLbjadgjIqY7gQrObonqrd+</vt:lpwstr>
  </property>
  <property fmtid="{D5CDD505-2E9C-101B-9397-08002B2CF9AE}" pid="6" name="x1ye=100">
    <vt:lpwstr>AnJZWtc5l/DFLAeCE1vT6ny5HC3GiYmVNzI5ekNqzDO81yknP11m2WCZI59D/sDthDgE70O+gNLDBqLs2WYwnzjCRyOAOrdcbnJdqiG3RW/fI/j7cBXgfYJaUn3nCWkVl47KywOVubpRb03jPPIja10FziY8NBLHH6k10LnOf1srOhnj4BA+NKMnQbuvwHBgJGuPJP/GiDZL8kyuP0jilHqmo6xqTlF8pc+RR2G5jurip+33Zj8u7HUNWMS/FbW</vt:lpwstr>
  </property>
  <property fmtid="{D5CDD505-2E9C-101B-9397-08002B2CF9AE}" pid="7" name="x1ye=101">
    <vt:lpwstr>CRcU3zAaR821MUZV7hXTuKzIG3iw9+oEoKi/1AcZfxvWjmZXjCPCt3BaSHpsR9IwqSHqhX78eYYFOYGkWfQK5P9hczGipXD9WpTinGJlFQJjwGyT5d0IyzWsCZ+qz2HMSj/ZYA4pSEbk9zw/tWG27rE4aoTOUiDP0GKQ0bauDGleuu+Z/ljM5dDQvBGDRqQaek4UM9cGHkfIXx9i9htjb2cX1A9+TKbRfpqn9OkHGgku0LuAzdPUvqhbLBNq03/</vt:lpwstr>
  </property>
  <property fmtid="{D5CDD505-2E9C-101B-9397-08002B2CF9AE}" pid="8" name="x1ye=102">
    <vt:lpwstr>fp6ONiK/kuCNpKvX4LvasjOJSWkS7RgyEkwjv+6BLkUtUgWlMVO80Bwr2ZbaxsTyg5fnfwkhbV5k2Qh3SVoPS1fR0BHGzyFuaP3b6Izrpa7+T7noXCW4SdDzj3+ukRdRORhJbSLNPVFanFh/lcCUyxaGVfi9ZYwrV3f/uqv6xSOxC0bLoHJoSCHmG4qF8bev0rE34CwXxKqoFcMeBjTRpLkuOGcAPwhamGqbqWgV9032A1jf7seFsD1p3V4UJ/P</vt:lpwstr>
  </property>
  <property fmtid="{D5CDD505-2E9C-101B-9397-08002B2CF9AE}" pid="9" name="x1ye=103">
    <vt:lpwstr>Qsxk5HWP9XrJ4r32L8v7+om9h2uDu8CIvaWumybj2isKmAcNBnMwgEu+GGucb1mecHu6JN/V2zy9D1vm2t6bulNIQJn4vW1V58yYo1LfNwuFbXPv6cMpJA8/hDmzUkrmgP2oOulnvl3lMwpZ1jqJ37v968vS4yDTck9mnm2y055eyG2ix7b2Da3I3e/W3hz9GQzk9jHNrHUCfd+mPL9EmUu4KG5xHIhTqpP86y7QIsY6z6zxY+Hwc+gDzDjvcqH</vt:lpwstr>
  </property>
  <property fmtid="{D5CDD505-2E9C-101B-9397-08002B2CF9AE}" pid="10" name="x1ye=104">
    <vt:lpwstr>YGT3UYs/IO2iJChK3PHkQ1f/bjad8IFAwzjbBffBRMdjQU/UYnvRPmvyxVb62zxTmKfWBMXE8FoNd+nROoV7TsGjERIj+QEZ4Xqz2hymLCFzCMO/GhnD3CB0vHHHcKcDqQWiQvJCxADy0Rczrc1sYLk8Mt1pjA9n6mMULERxXgTuvekJUHAsbLOy+w4sylu0iuab/I91ZtrdTx17Cwa1fK7tfmuywJ6whX6e5q5pldy0BxoUtQkDtu+IBXxmFr7</vt:lpwstr>
  </property>
  <property fmtid="{D5CDD505-2E9C-101B-9397-08002B2CF9AE}" pid="11" name="x1ye=105">
    <vt:lpwstr>KQY2JD+zYoONApQcdD7Fj2kQUQ1krq8ZKkxGGB13uZRKgFD7nPf0itPsxihrjAm+sUyUcSLJkKkJSxrL8qONFSySkeZQa77tu+cLXCmkWNBbJlRib0bMs+6H60eLNfD6W1MyiuD9nwuCf1xrZFwJ9drZOzUyWmW7pwVaFL63jpwach6jRmp8U4pcJGRTZl2F21Im6bsimZA1QraCjC7WpYv7XmaCpFZgm63kVsiVm5DaYB1Jb9leCVXi5mkSfNA</vt:lpwstr>
  </property>
  <property fmtid="{D5CDD505-2E9C-101B-9397-08002B2CF9AE}" pid="12" name="x1ye=106">
    <vt:lpwstr>kknyf/hUTInaZfJMQ/RSWR7/hs3535AAAoOl6zxPleSNzaIErR22/i8wv83ZbhYeSg/EZ9EA+UxWZfgvCjcINng2nBowdTrogHQhRyjbIjB4GckS8oj14T1fuWbjwP7VWvr/x1v4j/6QLLa1pr3cqWaJQo/C4AoklsVGk8NXG5gJAbtbuaEz9RrCVxF2Fk7zqs9OrhhRWIK4/cWNckUH6/sj8ChUwU4sCme8cPX4L1vFrKgL24Ca6kpFFXHqfKm</vt:lpwstr>
  </property>
  <property fmtid="{D5CDD505-2E9C-101B-9397-08002B2CF9AE}" pid="13" name="x1ye=107">
    <vt:lpwstr>GQ6MPjBPE8mz9MoQkOPdBRhP//+A2mL5bWMaQAA</vt:lpwstr>
  </property>
  <property fmtid="{D5CDD505-2E9C-101B-9397-08002B2CF9AE}" pid="14" name="x1ye=11">
    <vt:lpwstr>4u618HRTmYariuAUYzHAOFW7yNKvjAGrR8vqwlUBpzs/W0hs0Q35A9ktm0+sfPUlAg0DMRsLia+nHMXMCjT2nhNkdoFXwCLDwGw8HkkjucY2S4KOkoThQIr82alrcIjupduye2QZ09v9hLWid+Q3qoU3KrO6PspvCVfNFKA2dnh41r5TYDgc1zDHsVj+X4ChEN6bPevCrwv7T1Pyt06WXIrtO5xyPxu670FiuQ1AVlTN3ap43TtUPtx3Td+rKgW</vt:lpwstr>
  </property>
  <property fmtid="{D5CDD505-2E9C-101B-9397-08002B2CF9AE}" pid="15" name="x1ye=12">
    <vt:lpwstr>ME0rM3cbrBbGe3DWRRq8SpwPmB/HqRVFmmegZrV8ubvbBPRmL0kGizw1zAalEuHdDZ/Ccek5p2cEhzWLns6sZKnrENKjd9e3neI4y+bOZSg75s1xNM04+o7ZK84FPwvXTn40jkuC9gIfc3Hlqmmz8hmLM6uTQqg1sPam3u9ooHi/HtIyU36MZEV9MerFIy/zQbY5jINNAOQqoqPT105S+trwUV9CfIb/6DrGfNEwg2u70ISUrCXhNAMEU6fW96a</vt:lpwstr>
  </property>
  <property fmtid="{D5CDD505-2E9C-101B-9397-08002B2CF9AE}" pid="16" name="x1ye=13">
    <vt:lpwstr>Ivgtd9aL6/Hafc5e7J0ib5ajz35yHNqEu6EgORcAuScm2lmiru0qj5VADTbDH1gwwp7Br6SX8NnmFBO8KcA+Hk1dm+iNWbRcf9N29ZnNoQAYX6jzC7TIeH68hs/te6qgsjJ652pEoA8Sh39LT81ZDJHMkwcHEaxIbPA4t/OGlDoCdee9S1HyX0FSwqxHYuSBnHigTLu17yCTWZT45yF8Nh7Yh2maLrAmdKGyItvsjn2FWiXjVLj/pbC6AdrmdFy</vt:lpwstr>
  </property>
  <property fmtid="{D5CDD505-2E9C-101B-9397-08002B2CF9AE}" pid="17" name="x1ye=14">
    <vt:lpwstr>Z2X9yUvY2qNe6dnHtB6mv9I8jF6YBQomSmzgSm82L4JYDtQBLsQwFwngxgAT83FCyHDBUoM6Bk1hgA3z0oYYPXV2sfSUyMs5mdoK+6sRrq4bn64y1LgQ50sFXDn+LNu5J7K3jPy+n5bUZHMwxez4e/FmnXMjvhEhk9a3XZQDc8XI9BsTC+z3rZuCBl+nF9BWwPOZevk8zIqGv7KvUdA4shrrAY4vAG6ImAe7M6j4nCnTnnJStat92BUr2a2czr3</vt:lpwstr>
  </property>
  <property fmtid="{D5CDD505-2E9C-101B-9397-08002B2CF9AE}" pid="18" name="x1ye=15">
    <vt:lpwstr>7seLPD52w9VPjTMp8vwM8lmBXm+GnznsIQZRZMzofLXflYblS/hmHvw4C74QcOX3PVflByvDFclUmzr6WxnmsfrLq4MvZtDe6ixTv4xmx3ZLfvbVIG/gIYrFfmURpEqGeHOtJfWNN4slqr4XG383Fr5qcWrFByddE+/N7jVH8un4lwG8AhehYwTZMeppDyu96i59ngERPcG9lsLVs6MhvF9O/nUA8LvNuoQ+4lIzi4vHEv9ua8W0fBMovMWAJKM</vt:lpwstr>
  </property>
  <property fmtid="{D5CDD505-2E9C-101B-9397-08002B2CF9AE}" pid="19" name="x1ye=16">
    <vt:lpwstr>89Vsvr5ILn5diCi7RgKp32WKGI0zNwg5kP/MN9l0pQSnIrpdPc3kqBnjyCC475HFhXBYZJ6jL4uTgFrfoboSqh4Rw6d5LKSJ7Q+lXB9InQ8PQ2eo+u22MQcqJVyqY+QndXRiXwZfDHfWUQaWKdUqPQZ8AKeaThuZC1DwibT1nauD4md2BKi4pPJ/xHvBbfxztu43TVAgK4O1qVutS/edRgSYZ1dT5wz8xT9M4Zwx1diCHPSKBzxNzUzkicTj7sz</vt:lpwstr>
  </property>
  <property fmtid="{D5CDD505-2E9C-101B-9397-08002B2CF9AE}" pid="20" name="x1ye=17">
    <vt:lpwstr>+FMnGcIZ5/1uw2Fhq5VQHESPZsQ++7XSVdlM/mQzHVyTi2K9VLwdpGmpjUj7PMSpjr19C3Vh/mn6FuQe8StkBXL/t3g/hcV5CfR13igLgTdkaWtRucuRBTxvszb8Hq02PHpTLa33szoQj1Pm5PV08tu1DBXxMjjRVvRA9UQxpPovuka9HkqLoWOf8xqj2ClMQlBN56fdA9WGTDaC9OikvkKdE7dfril97cZao/nRdCbWA5a44jS6vC/dh0yxdck</vt:lpwstr>
  </property>
  <property fmtid="{D5CDD505-2E9C-101B-9397-08002B2CF9AE}" pid="21" name="x1ye=18">
    <vt:lpwstr>n7yHLCuiN1uA63i1FSJtLNg+nI/CHsY2vtIUWYqx1KozukHVM+WAKC2cVSILhfKjdoxGRBEeIDQ5HCkv6Z+Pil+3VjH1Aauwb1VCFaQSZ6k9P5heK1uG45xV3IGU1PhHLIM2Lz2Sc7GnJ9OKgbRRVZo5ZY1J2OAKf1jnk3hIkCf6whkBwDqdetuKg3+4yr8up1Sc6ECH+ZOZEYexBoFPmirw7Y38jkkKr4TTSoysjIFDavckKrF6wZF7rVfy78o</vt:lpwstr>
  </property>
  <property fmtid="{D5CDD505-2E9C-101B-9397-08002B2CF9AE}" pid="22" name="x1ye=19">
    <vt:lpwstr>baD7zLh/OYmh90DMMiY4ynRk/eQFZ4j4cLgt4nL96WRctd1OaAR5H0+X1L/ACB8L2mOcoeRhO4mvt2E2Nyd76G4Ta+g7gn0O+URbCfs8NymwrUVCev5PC5XIeeG1Owx0e6OlrzOWIhUudvnxHGE+kZEF2DeOFcLV40NZIlhfEBA//TEUELtBUDyYWjahKRt0ck3pc/OhdVllbvN9OTDl3ZJTGSek6OEIAOiLCDUQw8VPYp8UPEmsCz5UL+dO+wU</vt:lpwstr>
  </property>
  <property fmtid="{D5CDD505-2E9C-101B-9397-08002B2CF9AE}" pid="23" name="x1ye=2">
    <vt:lpwstr>hIibb145iCE9HkynmxbW9z+BbFbeAs9mnmks4njHXqAWe+grxQVOiX1gteSm+MWoC9yDUcz0jhsZmv9ZFc0XLfcImiI8EAet+65JpyfPO4g4iHRW7LjxR/A6wU0I/N9qk5cBu72Bi3tkll5OMbOtkDJIpTvsBelN97RvMFR0qmsRqOKuhDn1QTecA1HK9pXO0VvOiYcw0vnGDrIqLdd8KX8Bnik8gTbqwGghj8YB2eofHOFUTUwepURgb9Qoq7j</vt:lpwstr>
  </property>
  <property fmtid="{D5CDD505-2E9C-101B-9397-08002B2CF9AE}" pid="24" name="x1ye=20">
    <vt:lpwstr>h2r7bZL52OrA+Gxp5BmbaeI1bplVmSNNIn7s7sqJueNTaKReuUt+zj6tFgDxpuAmzgNaW9hYBJAEXmsNfr1RMwg6O8MRr61h5PSdTEJD2fJdgQmd2HOW0kfQVWpW+ju4vqspygS72PPHVrthzRbd+GJofUaV/+X7GdUUdI6mAwXNroxIdi5a6Udt6XKtUiG+iFU5zvTSgp+R2ohM5pTwrsZmZF9mjCGElTsvO81B9Za8mYrN3VBMMz5NtkcQMeS</vt:lpwstr>
  </property>
  <property fmtid="{D5CDD505-2E9C-101B-9397-08002B2CF9AE}" pid="25" name="x1ye=21">
    <vt:lpwstr>wtOd6x2dWWPwNyMP+5BBYG7B2klZ7J0TiufBPpCbtV1xSuxAtxG82BXMORlsqTstU2qZrRxlg8YTd90uP+Gcyv1b/Iy/WRIr3qiec4C/pgPOpaeTr1/q/hpnlb6Fwxd59R+2aWt5qTyGMVp6SDiPqOhvJEUsIk9tsUnhggd0Vjq2ZxsI8lW5a1aebvGe3jGa/ruFXVbji5R4d6ck5vPC0y59JeenYwJgP8T4KJWdT3pm2kIvpp+BusXVduduUBQ</vt:lpwstr>
  </property>
  <property fmtid="{D5CDD505-2E9C-101B-9397-08002B2CF9AE}" pid="26" name="x1ye=22">
    <vt:lpwstr>zhXwbfMtFPAecjfpLygYx8qMWDXaw2R8gaj7R2P+rp8Dfcc1G2F8dTh+n3xYA8cE9KAVaFhPEjQeV9eamv80tIxlWvs1m3CjhmSR/5eROsJ+sn1ShHCdte+8O5JC2tQ+ByRcrGY7EelAu1JzG50n1qFQx0ArS6JKfFnPQTgPff71Fgh+EzDsMH7+pUpy055mW0Y+LjhhalLZel28atf8lu3QdEZ2cCaTNMpHULoA6eXVywX10G6UN5NgUr0C49E</vt:lpwstr>
  </property>
  <property fmtid="{D5CDD505-2E9C-101B-9397-08002B2CF9AE}" pid="27" name="x1ye=23">
    <vt:lpwstr>KNbspTFPBz4p0prsSNani2q4RNcUJo3RL1tsQH5MRFj2xbv3cJoDDRPF0IK+n3fy02X2Ogn4fO5LI8X7Dzb4755Q3foh4aCes7TOVo0XbfB788ioQp+mwHnBDVHVdUS6Q5Y0bPKE8qGOIcmwHAMu4hwedAQOZpuojZXfwxYRoN6s5WiyXDnJrQvy70393nqfZyHk7IrgqcEhRZ+kzJuixgkMdKqrIq+PiJ78Q/KftnQmEolgcd+MVExDKB7I4z8</vt:lpwstr>
  </property>
  <property fmtid="{D5CDD505-2E9C-101B-9397-08002B2CF9AE}" pid="28" name="x1ye=24">
    <vt:lpwstr>i+hfmyuEmB3G4H5+bUU0osFO2IYFElDW9nkdlfH8shJKx/eTBEKSqmrZlPhsNwfVTH2lgo8zsoPnAiPhlIynVMoQngGx8T56PN2VOcP0RnzKmAzLmT9UQrftp5jjSI/t721/ZPJZ9jmWtrw6Y3uIa6POjD1Gf8frWczOz6LQ2VGY6nuhATINkJIni/wiiEBYtbnVFTkUC74qmWS0IcrPW0bv/ro69woS+Z7FnIDj6kiPWBn7hdcQrzbfDGDwZMa</vt:lpwstr>
  </property>
  <property fmtid="{D5CDD505-2E9C-101B-9397-08002B2CF9AE}" pid="29" name="x1ye=25">
    <vt:lpwstr>0q55BlqwqZLTSdojFPNaQJDXgDAqU5y0Rm8zTn0eP+ZgwdcTtV8tu3q0eOTMYo2iIJo/U0ontvogVvyQeKRXDSdXmPq55iIvUh5uRlJV25WHzIOZAMthjv9TpQ76j3xkQHl3xyDoxHQ599qhe1tGUPp8UDLxIoo/uEw5Z37Ajm3wIwz8r+XFCgxP0ZIUaNyit0fgMawlzDcdpBUdfoLlfkPYu5Kt7pFui/tdS5kFVeUDZMp3I5kUHbV0EhyjtMR</vt:lpwstr>
  </property>
  <property fmtid="{D5CDD505-2E9C-101B-9397-08002B2CF9AE}" pid="30" name="x1ye=26">
    <vt:lpwstr>IhggQNwaEFqYrPBRjpBRyJkhjL+PnlzHmZ5xynnLDav2D5IAticSoBs59u+hI3N6z9JHXx8UNh2EmK1ea8FYE5xfztz3GTqAkkUhiV1eRyQQuguozpuTe3kqNW/GoKYU8SuqI/4+aI2aR1oLkg9S3r7RsI9+RWZI63UdiC+dNv5M+sm6D/vpaHOk92WB+KlMBL6zsJmoQjlLt8VFewUOXTMnNaZ/mDHyD+pE5z+yIfMvWLYwLVW4eh3Ho/PZEzm</vt:lpwstr>
  </property>
  <property fmtid="{D5CDD505-2E9C-101B-9397-08002B2CF9AE}" pid="31" name="x1ye=27">
    <vt:lpwstr>d6X1hMgOeDOFOiRiqAwR7qhW4p7yqt0MY/JZTOQd9ZRH2H1a/4Sb+DDAmxkjWCiAhCyjWnYC+FC5W483nv8ZT7XgbRTpT/wtrV9LdX+kCxU+Nt9+XE5pttQjCq9vRIlLn3z+MTFeDD5URVGQUaJj5bksz6Fb6VrNWkG2i8mXJYpS/SZpHyHiVGPNMyp4iU4XEw1cUPc1WgFmhSc1/K4x7SApbmha7zytN/VLhGKyeC3NfXOBe0ia0O60MUuv6WE</vt:lpwstr>
  </property>
  <property fmtid="{D5CDD505-2E9C-101B-9397-08002B2CF9AE}" pid="32" name="x1ye=28">
    <vt:lpwstr>CmftS4H9ptQANzVspelUAu4ipqYbMpyJp42K+X1O5+Xh6fFzM7uXEVNhk86XjXXoj4OiefNyWg45CpiwrjNLEkfzWKC8qtxc4xjMCxB3HItri3TvV0yvl1pAWVJZZMikXI8qw2lvl7G0wZfwC29SeKuStAv8YjR0+5gQWsuNA2Hv1OXDa+KLaR9M9xPsGdAPG5ebi7JY7tdrwFokNeUcCp1WYsJEfnp0cLz6BN3aN8vHcHcojvjB4ZIFbs2+rcU</vt:lpwstr>
  </property>
  <property fmtid="{D5CDD505-2E9C-101B-9397-08002B2CF9AE}" pid="33" name="x1ye=29">
    <vt:lpwstr>/d9PNvp52I1bkfkqEoZnMpOIh4c+fcj6lxkfNWjHOmksMsxcZ+l9rQgOp9fbzgWuOL/hKIRr4vtQFYNx4xpxDlBwqytg8n37bhvHNlIprfZrOWvpL/LkxYt0N89ccyK/G9fn13Z5Nvf44texDs1l+3aZinwqy4LbsBrfBBlEOS2iPvoqrlEGg7h+3AizPrUG4e5HvmJgMiKhewLPstlwlf2zkXZzpAIrYAJ+Km4SA/G1OMMCJBcU2aWp+LVcCye</vt:lpwstr>
  </property>
  <property fmtid="{D5CDD505-2E9C-101B-9397-08002B2CF9AE}" pid="34" name="x1ye=3">
    <vt:lpwstr>SUv3uCcegN+Iny4cV76spDvV+ArMnYRNeHk5cAwOTOH7BoWqSbz6vO03JEEpaO8InVbfAUdMciVb8yGi9MDd3YKUgFa2efR04t4Cwl3LyQoGY+IZ3LMFEBk9BDHou1mAOPiLSZrBzOVkSxanKmR9O37pYtIvkJkx9gZTc/V4fypDXrAznmCEjor0Q70ip1zoQUUBYbS5i2cXV6IPpPSfwJrH4TRokRM0KCgi3di8Fq/bc38y3ojVRm7xzDvd+W0</vt:lpwstr>
  </property>
  <property fmtid="{D5CDD505-2E9C-101B-9397-08002B2CF9AE}" pid="35" name="x1ye=30">
    <vt:lpwstr>bH8+3Onmd0O0Gp70+KrH3+CBGgKVX+G9SRiWDLJXgustdWcKb8G/kBdV2iFkwJ+BkoKB7XLSd6kt7IoHAXeyfheAXg6JDvHaWcbbkVHSShw61fhAssG4zmwDvcH4QR8EKsURcSmuECvmYGdefrPs2W8Npv+qho2TXipMWbRkLnJkQmWvANfq9ds/ypO6gjRMRblDfTG0IrA/wsVy/Ni0DTMJUV8imlJsHTNVEwxqARjjq0CqxRyXTSDoaL/ZHy0</vt:lpwstr>
  </property>
  <property fmtid="{D5CDD505-2E9C-101B-9397-08002B2CF9AE}" pid="36" name="x1ye=31">
    <vt:lpwstr>u4aERcHsveHj9Nzdilqo4RQADbIq/7XhEcnQH8hALVH+f3mzlrf9+nUeXlDGmM1PNPWEFAHcKKOBANtrKz+Co/CmIE2X2HpPnny7D/O6tJk09yD8ivrxPAbnUnqTuMnMkgHuZkRx+0grUk7YShrTwVhlz5vvuX1SPS50I/egBJ+gAFn5K4SHRGIHdfrSDtg9EuzV29eKkSf77FU4FB2mbFAv9ZaOgg0juiBaw8b7dOSQdDzLJsprOdzsJLq9NhY</vt:lpwstr>
  </property>
  <property fmtid="{D5CDD505-2E9C-101B-9397-08002B2CF9AE}" pid="37" name="x1ye=32">
    <vt:lpwstr>K/XgKWV5prZjfu/USjPJ7TrLm2SIM8WidkhanxtLT4NFhAaXv5lA93/xIAHjBcA6Gl0FSHx+R8sbjOYqVYJA260UYKcQcLo2xjwgmIQv3wwDWc7tcdMXUcthM3lFgroB8CWxvLY+yMK9+eOuzIa+FshgxhVRgF6BLByqj7zmOzLuy/WlC9xuCJCKD+Zr5eGldodmPo2v4wBpWW+ahhJcCqTe/PyxoB/iDbFg4p7I7T4O3AeARu7WSmaR8Xz+edu</vt:lpwstr>
  </property>
  <property fmtid="{D5CDD505-2E9C-101B-9397-08002B2CF9AE}" pid="38" name="x1ye=33">
    <vt:lpwstr>K2fVhKwxDAhRGiu9BDYcoupySVoKOWvYF14fqxynjWnFHrl9Ab1ZrMIZ855WIVVWK7t+i7R1g63hrzLOPcJcV7YMNN2PndfFVTTqpIZnV6lYhLN3z5/GxWLS7TjFSA528SH9BvHA4FLAF6NB4Hz+i3+5aezPItZQvKSN+lpKyR1OKiyAaeIU2IXGlfyWSu6FWY6tgXrDmhSZm6wktSi+JIaoR2aphCu/imcR+jQnF6E4YfU55vMztQekQBcmy6l</vt:lpwstr>
  </property>
  <property fmtid="{D5CDD505-2E9C-101B-9397-08002B2CF9AE}" pid="39" name="x1ye=34">
    <vt:lpwstr>FXsj/PDGKs2G34/KrWalmk6QLc7JKxIWWp7wxHRjRMDBB+ifymMcTWgZxbjSbKifksrPPFZSRqzppUCbbNGqiqPyxMBGHtnXy2LVgaXbw+A5mQQWDQKC/CNvJmeaysAymO4qhb4ZsBC/HP8JJPwryudits0z50c7bTUozgO47OzKamT8i53W8h3pFce8xXDULD3MYY0h2odiHOpXxSeC3o8JNRSayJLo+uzcdJfy6wYeTy/zsEwd1jTZYEqTc7T</vt:lpwstr>
  </property>
  <property fmtid="{D5CDD505-2E9C-101B-9397-08002B2CF9AE}" pid="40" name="x1ye=35">
    <vt:lpwstr>7Qopc3KbIqd/aybD5FIgD0gS2qORK65GcMAZRUKuUH5C6A6T6E16Ru3/aWOOtfpdraf0UuIlL5hOjUMg/id8rfKkUevvdsRSAAXfgQC+CoXzimO3xwGHw+cot6AafFNESrXMvj6In3zfILT6+n4WFcSa/WayGOXMcqtR6KdTkbMIJE30Cc9W34d92zHB03O9XLMhPuy2HiuikHDRRk1tRq5dVnLFUN8oGjgWF6GIoSVaJtHx2f0v9nx1ZVPAM3A</vt:lpwstr>
  </property>
  <property fmtid="{D5CDD505-2E9C-101B-9397-08002B2CF9AE}" pid="41" name="x1ye=36">
    <vt:lpwstr>PD8w0rDhvKC8ssOGdd/H9dAug80ERAzsGn2X94WtGWdQkFmwWujh74ExT++J7F4FbpoVTiyfwt53URsJ4wuKbmwi2PZLNPLWh5XtrEkmisyGyxuNZ1UrxkatQVrb025HXC60SbiGAlGlc/xKjGgTFFkKRHm9y8bxpPn+KZXMC3O7TIXOF0M5vFQSaloOnlgV8kd9+yau+lDC7H0qpslx8HouSBRsmTjrF5lageVSo1MJfzsjpkIkt4LVXNBPcdb</vt:lpwstr>
  </property>
  <property fmtid="{D5CDD505-2E9C-101B-9397-08002B2CF9AE}" pid="42" name="x1ye=37">
    <vt:lpwstr>HPm99AVD1WO0NhV9HFmVztKCmcjxh7mYtCuq1mnmxpr8KiQIqiDrVZoVeG3u5rwa6tPVRm4IT41CnEq/fifIColqqVT7PWOuPyu2o2fQFsAEC8iX379vRMjE+Of/dDqX//GoS1s7tMhWfISdy2CfkSH0DTyn0ks3cIX6QUUagP+qaNZuSEl7Wcu15vJm0ERbzU1Qr6/G4GLDGvOVngrYjZV8R5XgctcWYBH3wrbi566emU9E/GP2xt5HgPQ6pD5</vt:lpwstr>
  </property>
  <property fmtid="{D5CDD505-2E9C-101B-9397-08002B2CF9AE}" pid="43" name="x1ye=38">
    <vt:lpwstr>BOR+xKPgMM6NLgQgNSTx11E305jnVeNS2W8pEUhesIlg5T2/HenfYqKKzW7k38W62tFsBx19hVZS8jj3bQPmI243vhU4sUVTSXcoschRkhu2a9eKfAUgztSCo59K3NiRKaJj7UDGmYFuq9I9if+AvZEZYNLN1MhYIq9VUpodseCf/6sz3iGeFzxyd6yvASa0zfLozeHzSshsahvMwdvoLCeQ7bG4hPxsIKt9qMlb2BfvNBpVFwWAo4vt3jCjqvO</vt:lpwstr>
  </property>
  <property fmtid="{D5CDD505-2E9C-101B-9397-08002B2CF9AE}" pid="44" name="x1ye=39">
    <vt:lpwstr>a6rVcIkKgLy98qsZlWKCmvnoUq+fl4WDtT+va7uJxWcBc4Q+Yh+LIRRyNGosICiUAafm1+aBc9SppGsPOF6uwdmNenHtCpQfSvdGM60dficRIYVeimSZ/dBxxthux5s1Bvzvcy+zkZ3P23xwWWmD7hqtWgp9/1xMHGG2ScaoxojdxQyBtAD7omeqTLUR76Eu8jOJRAd+MREJAVH9822Z0BaZ4536U7d1lBB8TchRPdakjz3OJry2zkrxlszmfvx</vt:lpwstr>
  </property>
  <property fmtid="{D5CDD505-2E9C-101B-9397-08002B2CF9AE}" pid="45" name="x1ye=4">
    <vt:lpwstr>O7HMLIFFeoZGvJiGRj4extDOvTUoptVBEv4Sou+Kj+uw/acqkip61t84rgVbMRoxxca7f9+vZLy95C8ReK9ljVJxI1/YBwdZ22kUQimV9hmIxi+mXsJXC7Fdm/TvY9AZOvnMJTqbZy001pT6ECWkJxZ84EH0Gn0sVPttHzIvO955xhp4RiGH9GJwiBQCWH1bWqma/HclCK2rNGN02DARFQ18E+s3E3ZVy2YWiO6DVhPBzSyrfslulkJFwRyDK3I</vt:lpwstr>
  </property>
  <property fmtid="{D5CDD505-2E9C-101B-9397-08002B2CF9AE}" pid="46" name="x1ye=40">
    <vt:lpwstr>P71ApxWu8JIBUX38msJX8ZwSAryFNZlb3lTfqzs5t9Lhh1bVhk8D485Z8FaLfhSHCX3b/tj9Yrb1Oro/ze6G5V5JVUS4prjn9Y+n7ViCH8GTks/18SrlLoOlSxcDMd6sPzbt0HH21coJU8YOBGe5GWENvMY9gD52dmLjZujlu7N9evuKH5YMVvXYU+/7cIrohlB0bNBausl1Frkko/l91Zfc4yAsXFBhb4zeRZebTAt4f/VI1utK6d2ko/Yefwq</vt:lpwstr>
  </property>
  <property fmtid="{D5CDD505-2E9C-101B-9397-08002B2CF9AE}" pid="47" name="x1ye=41">
    <vt:lpwstr>P76iFFYOSM08S5b7eS6ftIcgURANY8oXhr8J+iIpR9BxmpCwEK9iMYkhFE+hx9CG35wxojHU0Auj4hF/QUrBoa+xQmS0l3mRO8CVW3s7UjH5AxU4rTr+IRwoELo1zaBs/XAdO4ztlkm/HL2WmAQwbnzJ/6c1G1gamKVNjVaSXlZf6ZsozvreXeNf/U4DHbf8WWyEhIHGXXaiM7KA3U1/IHfk8j7czS5Zx4QhDUJDi09d1f6cQkrXrv5bV4rfO1K</vt:lpwstr>
  </property>
  <property fmtid="{D5CDD505-2E9C-101B-9397-08002B2CF9AE}" pid="48" name="x1ye=42">
    <vt:lpwstr>sllPnnK+a+YcBYh0d0Dob8d83gHIymoiOMz3svhtpHTGbGFWSZg8ZA/LwEH9w4BJrayQ8y1fceNBtuEVAt7Vev6HFLE9/szCFmFTHKIzio8X/NrKl3KpYXAf5yDBWh4maZX+sSTssXcaolc6SJbbcVHwVijFMWK2aj64EIEx2Kw9kBvjCr4+VnTQ4pTF210dbMpUni+yUJAK9kk/XUCs6/GSS49vrsipW1ANyaiImfNWVnob2sFNlFXLVArn3Ys</vt:lpwstr>
  </property>
  <property fmtid="{D5CDD505-2E9C-101B-9397-08002B2CF9AE}" pid="49" name="x1ye=43">
    <vt:lpwstr>Q2u/rm0xB7OsF2W3y1f3sRGNypGk7Fom1UwtIZJ/XfR4t5P+uvn7h+Vplizgt3vpWYf3C6ZcJL6hd3GDf+QKMFuDfQKJbS//sn9cum0uJhAliKnT3tH/b67wJK8iU/d5iUxy2hsP7Y3GS07vZaGzAQ+vQ1nfNQ2M4zSfyZoFBQQPQ5mrms0dHj8h9UwlZ6mwI3+JfIjobAso/BhwN1JAowaWISJuJ3F9bN4gVpBeq3A14DOG9TETh1d0PoEqnzF</vt:lpwstr>
  </property>
  <property fmtid="{D5CDD505-2E9C-101B-9397-08002B2CF9AE}" pid="50" name="x1ye=44">
    <vt:lpwstr>RTf8/AhXCmYJ+72A3lhtO+iKRSYC+RL7VSOcB6Du53JEn7xnCQB0/A4QpqffDYgHoce9G8BIgFsvkxhFY57o1cJnW14hq9cO7aGDFrGXzDJZN/l8y1QnCHDWJZ+QjsQfKTVN7KtIj/Qhi91skNmac21rhh1ucAzZWlrE3BnvGvK6GK7I6I2hnAb4hlJBovVN8ZWHlOuBVhCTKL6tslh2f3jBA0cPKi184Q1SwhKDDsQV1nCL2xQJ+KZxD1ykLJu</vt:lpwstr>
  </property>
  <property fmtid="{D5CDD505-2E9C-101B-9397-08002B2CF9AE}" pid="51" name="x1ye=45">
    <vt:lpwstr>O8eE+JtiBK2acPi0eh2WLXwef7XVlOoIXwI+09ABjTyXmXCS7KbOGanMXoYe64AKjUdoZwUMFG766/j/Ko36r+cP+BFgXgfGH/p9Sm7plAzKktpCp/Sk/TkLQsVFEeWZPS/IywlW/uFL15bwZdf7VL9neOb3E3Wn9kGbiJh0DE4DbkPRME+8UHJe4Vx2Q+b14SfI4p+wzshWJfyIZiNfsKfDxDB0cJSoev7ej9/J6VueL48nfRL2JV++/CVp8l3</vt:lpwstr>
  </property>
  <property fmtid="{D5CDD505-2E9C-101B-9397-08002B2CF9AE}" pid="52" name="x1ye=46">
    <vt:lpwstr>g5Jy31k3bY/3JsD9dK7eaA0CNxyr7pk0R1YLMVWl87AhFZ2QAqtg3kpe1bRC+Eko44bDq1Oqrihm29UjuTnuhKfTDNc/xAlTTALThv17BfZ2fvsrTSmw2ma363AoVTZFGi2heNib6PeVOwgcPj1ReMZE/3TBE0orm0XTVrm1+K39gx3qNnZA1JswwNd+kyeVQNGtGjIxFK1MM0BdkryxtCsqSeT+bjfXhiNXdsdnj9/BZXM6PmJkIw9V4Yh2C/w</vt:lpwstr>
  </property>
  <property fmtid="{D5CDD505-2E9C-101B-9397-08002B2CF9AE}" pid="53" name="x1ye=47">
    <vt:lpwstr>zHBahv7ej4AhewZ/ULKSxzSgnB1Z1AUQ5H0o3yXLsEfVA4QAGLcAL80w2Pvd5+IEeAMl2wkzFXp1e98NPp9qtQPHL2yRe3aisKDwpCg6WsWbWwhpM1aDhvV+JTx/WVbgh+J3e2u9Piq4FP1zIxNL60p1uZVhtDMB+BNrvTnx52Uj0ynEZWzVK2avGKYfCE5kDdi6eJ2LrTLG6f9GOht/OHDvpplJ32270gdI7mW37ck4yduusf/Tt8uChs2Snmr</vt:lpwstr>
  </property>
  <property fmtid="{D5CDD505-2E9C-101B-9397-08002B2CF9AE}" pid="54" name="x1ye=48">
    <vt:lpwstr>SoXDzupV+/WDcuzs8VHETavFJHnqAodQlX9Y2UxSZBYA5dnAIHciYhmrDHHB+NtWMGTwQPXlFYhMHPuD8ICKQLrVMuzw5QebpUS9C0HlU0k6TJv2L4KeqY4JSVVReCfaK7aPDDW+uUTS+SkUv7rTS4nTc4YXbdTHXwrgRK1jQeiri8czATcLD/rPxABb0lH521DFodq0cg5Lf7qpvGDJPuMxFMQXhzuo5guWK6I9+8vxazQ8gAf2zM0tgAS3IAS</vt:lpwstr>
  </property>
  <property fmtid="{D5CDD505-2E9C-101B-9397-08002B2CF9AE}" pid="55" name="x1ye=49">
    <vt:lpwstr>SMxtFPOEpQ6T4PvX2iDDr8CQh//K3VIMf5TlsGvj9CFLyWoM+Ewu6MvATkmpMB0nvbW9O+Glfztuhwm+57slYVsBCI/Jny2HnmHAHdmHKQZUwAwSeEmdWuikh3svX4OLTUs2KmOp0qmf20DgDCyi+YT4DUg25VNCX9BH8sTBhaKMZ5hjuZkMBnV+QR96ButmEkaPCNtb5Yw6wUTNdayVPLwkbHNTz/Kwcklhlp+aA1oKudmfz+ENxxdIrimoIUt</vt:lpwstr>
  </property>
  <property fmtid="{D5CDD505-2E9C-101B-9397-08002B2CF9AE}" pid="56" name="x1ye=5">
    <vt:lpwstr>fsFUiGKNwNAK6norkJPOg63Jn9CTIPW4AurXrLYlpCtL3i0YN6eozqS5VR9TvJrachEPOoDyBooesyIlNh2z0cyITVodGrnKDBSrcLztMwD/cuyKNTVC0OtbXxRJb5Bcws/hLSYl9qadX9lI7VJFUmqkK8+2yjE0ZKS9MD9Y2vZ1usbjq9g26Q95xsCXqnytBA/NKK3fks4etIqZmbRF3SJ1Hn/03X2b+knndDioNc/4YIGgezsKBzWWoF6VE4T</vt:lpwstr>
  </property>
  <property fmtid="{D5CDD505-2E9C-101B-9397-08002B2CF9AE}" pid="57" name="x1ye=50">
    <vt:lpwstr>wOks1b5yUHb3yUn1k9m7AwPoIGq/Hv5j7Qjz8979fFXZWgU93u9HfhhMeix9Jppu9hkZC8pzVTaR8Z9YD1Uqc6eymCBhdBq66XwNwV+P9TQMut8dxa2QXCs6Rn8A/nFiSO9nBHOLyi7mGl1S6xX0DwPVr5juY72J3mukS2oyXcyfEo4R96cX2ERUK5K8WpDXV0TVYJqKNPqZabZXEz3BAbZBTms/mOjmjPqWjxRj/ZefK7uJfEkMV5JFgUihk9P</vt:lpwstr>
  </property>
  <property fmtid="{D5CDD505-2E9C-101B-9397-08002B2CF9AE}" pid="58" name="x1ye=51">
    <vt:lpwstr>0ya1HODCBRiNvCL519aNUWM18r7q3DxjH7MhuZUMWrp6+TmmEqp6UL86HjspOGCN8Rh4kOPIttjukRT0ZeQKBN9nehVTPeh7H3dxQAUKYwp8xDzEa0pG5gkdlq63YSz9a9vfGMzsJyQWjQ/lYUmdNHtZj5pUBEMBXNLFT85QxKlZImde2v6HWyRfA5taKcEJ5Q2YG2QLiyY4Op+LabwIIoysC8GUF0kFjPRMQBc/GyuLkZmLZNuUz3tpJlnp38N</vt:lpwstr>
  </property>
  <property fmtid="{D5CDD505-2E9C-101B-9397-08002B2CF9AE}" pid="59" name="x1ye=52">
    <vt:lpwstr>/iRhyPp854B/WeTAeibLnCdF6yN3kUS18IwXhJUzlG8lSJX0JCnGXhnK47E1IagMtxMfndOLySsoQZNYq3VbpbaIWZrpYQMdsLr6U8248uL7mT+8g+X878BIGY/Ttk+wR6VcKeLMqlm9LPvSoqqWYizuheXyaKbLODXEyJ5Ll7bcJ45eU/7etRL+ECsQu6liLg+8dF1ZB7EHD8f/fVjf6X/DK6zELV7h8e34Ede+hWNr+VeVjamvf3pm4VZtTww</vt:lpwstr>
  </property>
  <property fmtid="{D5CDD505-2E9C-101B-9397-08002B2CF9AE}" pid="60" name="x1ye=53">
    <vt:lpwstr>fzLqGwNWv4L0iAMQNOX+h6G09XDQUUE+yW7BCrXSycmVM8n62eov3aQM/3PYd0MShJBze6g8ZedRgVxtnAKOSbd4WIl3kpuY0Mk75LDVPuywIVkqHRgHR7SQfOToGh/uwQPlcu8FiKDA0+aSAFGSiniN49pE6FWVRyZ+gdrp3KTqxlY0NgzlqjXYKGAdBYD2nvthzJOYWOEu+1cGP8ZFcnRHXsfyGuVNcjldKcW7dNAy6Ujbfric1xf3xC8H4Te</vt:lpwstr>
  </property>
  <property fmtid="{D5CDD505-2E9C-101B-9397-08002B2CF9AE}" pid="61" name="x1ye=54">
    <vt:lpwstr>xlC1/mOMHOMo4+rczbXP04IK77VchLC2ugCCJuJ5ZSGlXWKzTuYoDqOYikDgJEIch9XUO2mVHPgDZEqfde6PLpq5CMj2aPt8CfpSZbKX2jw3vw6YG+YgloCzLeKwaTDZRCNfedEgFcaLjKg9n4Manek9nL/KDhVgWR9UchODCsvbDaaLrsJCvXvvmrR2t6gFS189k2iw3PoI1pdqUPtqyuScxQ0uU0BCUoHUwhaz/9twry40LTYpiZcUJq9iXoG</vt:lpwstr>
  </property>
  <property fmtid="{D5CDD505-2E9C-101B-9397-08002B2CF9AE}" pid="62" name="x1ye=55">
    <vt:lpwstr>53GfeePCAKL+Aiw894/jvRD2FLRe+8jAv21avWGy78aiF3k+oIP1c/teXbEj4AIYVMpWh92wvKh+V6TqRw6t/tkv+MlAtQGMLbqdGkwcDT59v2dchwIOJrEtpWs+wXyLqu6uvx3pzUdyAE8tDPwOluXq7oo+bGsCVzI9BKc7S6o/6q3517HCyeZLR4Uk2gBd1iTgWq3tRC2+svkrdbNpI6zQSazOwlSrtGxfUmh93FaDae+nnBsHHjIIyySAWWS</vt:lpwstr>
  </property>
  <property fmtid="{D5CDD505-2E9C-101B-9397-08002B2CF9AE}" pid="63" name="x1ye=56">
    <vt:lpwstr>WihERpR9q/xEn5K7wrOoN1SO2iA9sGf43IRjNUYSlMZSCzLGQkTwxe7B1qJmFAcxJz65s0JUmcMAyHNWgsvGOOjXT4tWzXAlEaiQToqDr/kraJA3fHhtyVmm0V/y6RF3HyLvJGlOrZxgIVzqLYHgGOVe0O/eGwfyWiyI6ojQQQLtg3Hwk3WQW9qoKIKyZS0sAK4xY3DU53MOjXHROWYSuEXkcRk70feSQXojNV2jdjHHX7ut5IE5oU1Vr4bhQ5F</vt:lpwstr>
  </property>
  <property fmtid="{D5CDD505-2E9C-101B-9397-08002B2CF9AE}" pid="64" name="x1ye=57">
    <vt:lpwstr>YsRgehHZg5FgzVWnRs/V+2XNaurTJaOA8iJ/i0ax07o4AQxpadYTfXnij0TnX6DJJ45Ob3h5XQGonPAfVjQww6AyHEUv5w8A1mV5a4kuFX9RDtcKWz0IMGHhMbyqXQ/vGv06cq+g0jMbJGFsCaw8Wqp4rxMrx1VeZUbz/p1141L8SJa44jrB3ZwJauSLJerSaEf0NSrnd3T1lGa5uvc2QCXfiIzezVM62kQwTm2YA+b4qJ0Gw4nVggMzsZ1/u1r</vt:lpwstr>
  </property>
  <property fmtid="{D5CDD505-2E9C-101B-9397-08002B2CF9AE}" pid="65" name="x1ye=58">
    <vt:lpwstr>0cZpzcPAUuGqR+cOmXP33fAre3Q+0OZvNXOnLMz7Q9px8Cfryo2aKPSZ2F0L7OyKnxVNhz6PdVXn05eDg6OkjlC4DnWEnzD99mBGYD1afle49k/fc3CFqu5w283D9UOpfSM5E7b+scazFQYx6Sg1FC3jK1ib57rPdh5AOzGOvPoEd9NU1fMzmuWcJvfDtSYKoi8SSVG1K9WDa5QpRyGDnCmmfNtpYUbPJ0WfXUzZa9ZMNDIahmaZ8E3R6OWxbtz</vt:lpwstr>
  </property>
  <property fmtid="{D5CDD505-2E9C-101B-9397-08002B2CF9AE}" pid="66" name="x1ye=59">
    <vt:lpwstr>7L+Yt8FzQ205fvd3lRQUHE5rIZqT1yg0yhlMcXHfNtTNthslgvFzeD4ERGcqHKqdCeS2nnwAU2Gx6L9Gi3IneSC+lZEBvh6KCc41iMUoA1Hw8vj/8MBQJapcvkwM+sR51Ruj2KVTgy+qxQhuiuVsQUXP15Zpft83PLwPd0UxAHdGR2npFXL3AiBs30+g6GbZ223RSdtpA+yjygmTxPiHz+hnKKTg9UdI4zqyYfrHLWQBnwJDYnlNAh0h3jODCML</vt:lpwstr>
  </property>
  <property fmtid="{D5CDD505-2E9C-101B-9397-08002B2CF9AE}" pid="67" name="x1ye=6">
    <vt:lpwstr>hzQBndCKpsnvwDl0/BzaoFoQ5lDOLZdcU7un4SAfzJh0KpQc2zY8n3YHZg6oOo9AMyq272RdoUE1Z3szt2iQDnbta0V24rn5bCNogG3ptO6VSIAd8p6vHh/F351VVQKBW/3N9oh+b6mPnucsEDuDHHDFfdgnrtAn0Fe9gl7+QqjJU9AhQo1WI6JbQwdGEOmzDmQcbrQ5gzHjPtv9yAXsAs6/IbIQt13dcBaFgpdfDguYken1tFDuWZwTL6zC0BO</vt:lpwstr>
  </property>
  <property fmtid="{D5CDD505-2E9C-101B-9397-08002B2CF9AE}" pid="68" name="x1ye=60">
    <vt:lpwstr>ZHSzML/lVb+MF5qi5xRyI+KI3F4J9dQ4xHt4/52gn8fJYQ+iWUigV2TQqYCHcameGGPy1yyci/Jd42aZ2+PryHsgJh3LYctmbsxm5zBP380+HhfWtDnp5cbkv727NmVF5Ef2K845uEy1Egitgf3QpxJ+INl72DSX2xXyBBHB+6ZYyBnE4v80io4XvDGcINIuxpwpRW3XRFEZ1dZ+MU39QsUZ5ktm2mdOFSu9ylG5wE6HXfbZgMXSiRvkXLiEyhK</vt:lpwstr>
  </property>
  <property fmtid="{D5CDD505-2E9C-101B-9397-08002B2CF9AE}" pid="69" name="x1ye=61">
    <vt:lpwstr>TurRuY7ncyrZiinwaIS6bnk1cQwjL1fhZibj/HnkyvQqNfOfIgOf9eUx9eL5Sl8tqNRXcB6pefA3Od1hfkCVMYrpFDNmFlEJFzA3T8yJXEU6F5PQ279QfEfsxsy/bHwFqi0YKY23i1MSRSbWzuFbYsRPW819QWiX1xeIJMRGMChd2awFyELv4GRtnm1zys/++VsRHPBYB8MNiG9yy78f3snMuca1dniCGWd2T3XxfMouXVn7lHZc8DZsoFPNXDN</vt:lpwstr>
  </property>
  <property fmtid="{D5CDD505-2E9C-101B-9397-08002B2CF9AE}" pid="70" name="x1ye=62">
    <vt:lpwstr>bYWS1Zo9IUMojMraljDJ+1Anf2xL42wi7p8usQ8tvXWczi/oF+bvtWQTiuLX3mqVPveZ4HzLdHYQ7CoBdYg3zr0FMoKT2H0n2VrTqx9Xx/nWFrkjaPbbBZplOw5ISczw9dclUSmrSxlzqDwtrG8V61V1iAdQ0U/EjDP25L11rpRwi6iChUtFsR1dvW+nCo/b270lXxeA7OvLdKhnm9OQBw/HP/hO2iF5r/vf+B7CXCJhLxnNVd4t20CsfLWtCjN</vt:lpwstr>
  </property>
  <property fmtid="{D5CDD505-2E9C-101B-9397-08002B2CF9AE}" pid="71" name="x1ye=63">
    <vt:lpwstr>nJoUNmvgRNXNlpTVe2arG+HZkDvi2FTJ4PwOp/YGgDpSbHcnsRFa6b9hTY8hdde+W0M2EpS2/5+lJfE+L7BmFz4VTSB5HU2/txhKH4Jmphb8QW+jz40PrRWhkBs1a3P1xZkjfARkvxT/MAvZF/RrgIQvwttkPDn0b/KHgXrh1N+kSJ+pzE9b5JPIqpI4swcidqXyDCNFOMspHD8Sor7Es20nsOtZj1HWA+uSkXCs7yD+sX24mWsCpRnSOQTyF70</vt:lpwstr>
  </property>
  <property fmtid="{D5CDD505-2E9C-101B-9397-08002B2CF9AE}" pid="72" name="x1ye=64">
    <vt:lpwstr>y8Gy8PoYOKtPZgVsJRs/6Qjc0BrbLzcf2Lu4zzjOgEDDWjNe1sEnN2kWXcwO/FWlOsAb+WU7z0ghxnIHty0IqUoVH72APwN4FDL6kZRDrVEgVeMIv224MrY9iZInBa+QBgMaHTQrjegZI9rgehnsBZ6W3B1l6SvPb6nG400Iv44JscAdWBmPKWJwYFSEKaQSH9mdmsf17a0LvVwHwwdft9wYGeOQp5W1QsphxYeZOC4fsXCV44luaCk+MFiYmBe</vt:lpwstr>
  </property>
  <property fmtid="{D5CDD505-2E9C-101B-9397-08002B2CF9AE}" pid="73" name="x1ye=65">
    <vt:lpwstr>fU794OvnCCsA0zeRMRKy2sOWd+Z13B/KWm/3hOW6iX2c7kU5u/LlUI3vhWsZv5dWWDzbHdqBCdeXnyx4aEbri6QzVmOtPn4JDI4WopMlsY1Wu5BBxOnzgR+aE3IyqgMZZiCeYZuKdfSabr9CacTEx63WaCb8ZKcxg9UvAmGxZl+Kgi4W7Bn6iHNKNBtlZX5XHshwzD60o9Wll6kfjH6mTkZV8qP1nMNjveGV8WoHd/Dib5JqXEkcfUsRAdoHSXo</vt:lpwstr>
  </property>
  <property fmtid="{D5CDD505-2E9C-101B-9397-08002B2CF9AE}" pid="74" name="x1ye=66">
    <vt:lpwstr>O20P7//12RJCXJYXBsrm6KFK2DVPK75F6CWWh/XvpUfXCtJjyrxIvOnrs932F7txryIAhX7PgD/zBB5pw0Dp8xSnsCpvuAsrdGMZ4q9hV37rcZGbqTTKqGNF8WRxCWvAku7gx/aDcJshBoHMqAWbAV2ExiTFYZFuDce29KXgdYwJMaBmi0r4odLY0Gl7rT1L8KzltrVSAKow9EQU7FLchIDhI7ck6SefrL37nQpcww53x768iuOEYz/jbQluZjA</vt:lpwstr>
  </property>
  <property fmtid="{D5CDD505-2E9C-101B-9397-08002B2CF9AE}" pid="75" name="x1ye=67">
    <vt:lpwstr>jF3TkK3YgwROmlqlZqps+nkYCAokDDNKhtVDs4YWjzr8U+FuA1h2RTs2tWqPdcAbA3GgZzlw+y6WcjQOr9++P3gNjbUtzBctEvPEYvaPz/2Zyg/QDfbQHbIbd75tlGzqe+rFIEEVV1rpYQSaktgqCLyBgDAvg4ZPykeLc2zvT1IUajlZ2bCNXL12ZVpBydcFhdxuNy8qfIkJK4iunGMtdZjdWBh2DmB/DPJ7wl+vxj/vhP9qZdK8NRfkgLFro0O</vt:lpwstr>
  </property>
  <property fmtid="{D5CDD505-2E9C-101B-9397-08002B2CF9AE}" pid="76" name="x1ye=68">
    <vt:lpwstr>w+z+hyGucn+q0JbP7hyWkZ29dSJcs/igM16I6XJORjlnbpHHTJX6mVokRXsY59XnSnsRtFSAWzelHQTPneHwwB7i1HL7ysp9A9+vkHZLD6A0gd5moGpol9v+rU1MftveM4afz31sKQWrjyTXApvNVNJA4GDOkXOqlvbpMJIRgfiN5+u56g7TajAZauT6eq6C+RdNwFaAk/H33vIUa1WROL/S+TlPXxENqEZzfLuyX8TIMCedK5pKDVwlKHVFkXR</vt:lpwstr>
  </property>
  <property fmtid="{D5CDD505-2E9C-101B-9397-08002B2CF9AE}" pid="77" name="x1ye=69">
    <vt:lpwstr>p2JubsCJeWLqfRJ9r2XrUWZEyOQtu3O8ipkuI0D30QCfBxV8AVB98S9ixnNoXRJL7SK7Se1fstceyhHZFW3t3rClWYM7SruS5PZqMqXy1iDmndklN6Jh/oh5HCt2bX7ZdPqVMmJXxw6scHTcx2oCQ9bneIwTMKfnHwyXv+PBEjPWJI/avD7vKDo8byYKfzvw5X+akko1sCnYPIGcdOn0DMawrGkz58kWZEVltfkrIqhZ2OBwvkyyqM6aX+2vs+O</vt:lpwstr>
  </property>
  <property fmtid="{D5CDD505-2E9C-101B-9397-08002B2CF9AE}" pid="78" name="x1ye=7">
    <vt:lpwstr>FOvu1/4mkAm8VivUuQIUY0MbUfobF4n7LlMzZXLyAIJij02+zj0SkEik2h0emBgf+GddY31LdxXxI57w36C321vq0kTxKadntwRuW6MQW21cX7IS+ZbhfDoWnBS2VzDYkuYEW46QFvF6E5kFc1CtKkdoBxUmcJRF8dxfBGaclwbvSRUBoUXWO3m/RDcaCT9zt0O1kN+9sfvg1qBR7k2lWWafZUOl4CAv7bnDNixq8nCfPNX084MOgXZmmEbDgEa</vt:lpwstr>
  </property>
  <property fmtid="{D5CDD505-2E9C-101B-9397-08002B2CF9AE}" pid="79" name="x1ye=70">
    <vt:lpwstr>FI19nNFRyPRYP2oTxU+yWa/FCNJnTGCzcEmcZXsKxxC9EisjiWNUrKYcjoTG3hPJ6yTD1UrPw6Pwpbo+hQ+iJlNWzXx5DSHzx/PnnLqyN8paQbdh+yxNEAhJWSHmj0gtPJ1xybhXEoVgCe4/NJapUtbKrC9DEb49UZx28hLzYf5kC28D54SoADSEMYj05VYbXyrZH7Q/Drj96Mp8LXDUhH+7YD9WG4CFRR0nCtjMnj+Qyl/bI7YkmLJIdUa2heN</vt:lpwstr>
  </property>
  <property fmtid="{D5CDD505-2E9C-101B-9397-08002B2CF9AE}" pid="80" name="x1ye=71">
    <vt:lpwstr>bLicnIPWicSSQml6JIbzCZcG4v3Yf+wuxqeIhRY22pgm8O3WjDac1l/TtRexOkxQY5IbsKOXZl5O0WgqF82nyZYnuKlBJjPB2nMfgERgy5AxMZzRp6PocuGZnlUFm/ynQ9gWpy/wE4BNPdyvFd42qzvYcSQUxuYFWx9dpIZS4V3UU2Jfn00qLK7OwFvuNXcT+MBSDXDJrxo5JSGGDwQERAit6BIxAEZ0F8O/bHEh6m+tVdMfQEEfiS78AJ2TQLz</vt:lpwstr>
  </property>
  <property fmtid="{D5CDD505-2E9C-101B-9397-08002B2CF9AE}" pid="81" name="x1ye=72">
    <vt:lpwstr>6iejQF4FnBX9ZKmLgtSGl+DfPgvcI9pkoZ6Jl8JGXnFBnuxKCKqlnXTS7YbWloYsMGQLzR9p4MYWBHtBVX8eDl4QfXzZQU5iynMhuDZSc7EyQjR2HqxwyiLrLwmUVeVpcjD+7WTRy81xZ/IMRMzD1Z7Eo3TQhrBYn9hh5RAab/MTHLo0TLy4ja2j7ltLSNYad58LkZbDvIe+wY4DIBYeAuTPlPtnzI93mIrSgC0jmmrt5VTSe83XFwUyr31daRP</vt:lpwstr>
  </property>
  <property fmtid="{D5CDD505-2E9C-101B-9397-08002B2CF9AE}" pid="82" name="x1ye=73">
    <vt:lpwstr>QliM+oIPl18f1+tNwfj0v11EvEsDWTL1BnJrx27sYX3Iup5SzkxSOWAgDzcX0/DI/jfa0GCZ2fW+CD7scM/ElaH+Xl5K12Ovr9CXdakjdCOF2+4z8pux0j24fdPD9cO6SEddhjcUXCR1GkUi3WBLgQWSpPUsfWkDgiwQxrq9ctRkxgXlqjdALpCwIPrKJeoCelagqaf/ouQ+yokOw35gm++cj5qO0IQmqRKYem6dzWhfvwS2974Jc4DLewCkzKZ</vt:lpwstr>
  </property>
  <property fmtid="{D5CDD505-2E9C-101B-9397-08002B2CF9AE}" pid="83" name="x1ye=74">
    <vt:lpwstr>IMwzI7F8tMa+iYfiqRdqyICSzUzwe/svo3Hj1Gm75zZqDFtOZAC7xh31zM+JNYAEu9PdeegxgCdnwYokE6XCGkWXhP59M/BoO50jEBV+/HHKN+04vN1uJ7QWU6cQMRjTtfxnoGKdsIPUrQM1TUx8jGX1H5TEWlWD8WidHlDPvWZwgQU/afFybqslbncevxtj8/hYWPTvyUmZqvud+BSY+OAlHWBz0oEyn7Jofu5mUjInKv9xnGPzUkSNrugeSX2</vt:lpwstr>
  </property>
  <property fmtid="{D5CDD505-2E9C-101B-9397-08002B2CF9AE}" pid="84" name="x1ye=75">
    <vt:lpwstr>g8DvWax1bfHrAJybphxLE4QgsXJMcVWDdLHpEBX7DDox29VVeTH9Pr5r5+Asr+Q8XHdMiqyQTTftEt1IIWPGLaaOIP6cqlVq4RKV1gIJeg2YyP0kPNUglP0JPr40xy16HyDLnoxl7wV7mU+q9qu5UGcEu7YrQ+KTFBevc48Vg599khc/K/B1zKL6CIV9HeV8QH1GbD7l5K2LqC/Lv6R+7S+FFM50q0moyMrp2GmegH/HpEKr3PJPz9JUeLTpXIE</vt:lpwstr>
  </property>
  <property fmtid="{D5CDD505-2E9C-101B-9397-08002B2CF9AE}" pid="85" name="x1ye=76">
    <vt:lpwstr>CQRbrn0j4U47xm+teTurICiZwBcjbNd3/V7URNolY2IY0W1k8J0m/whdhiWWvoH6wTzYXJsUH4JBQmlLsT9zhMZixvsQpyMwy0gCjRSvrIAxUQbluQm6JustbRZhW2j1rIWNHrQ11gQkdp90Q9/1ni/K6ibYvfqWamgPmAfOopIkQN7NgXelubMJcZp2IvSYoWGXDzZd34vGlacXBxVKE+YHPWv6xf0da86y3bDvZBGRKTF2EzaL78oi6ZbOw1h</vt:lpwstr>
  </property>
  <property fmtid="{D5CDD505-2E9C-101B-9397-08002B2CF9AE}" pid="86" name="x1ye=77">
    <vt:lpwstr>tz4dU8rulTq5j8Beuyi/5/IQGeVYfofct9Qrs3Kp1RMMHfPV74ouQg2kzxJCwAP1NBo+JMx7rWKrJS+Fxcqgi9rE8KKiZEQclGRHXu4GmptqxxKhUgrsvLxf9U2HYZrMT6inaThU/2VUFMNYQZWBHSRNzPpbci03JRb5yA2Qnd0N/ImznbDdJPus/9syAkccldWvYn8m73QTZ6k/L20i0RimQCB0Iih/i4bmsAw4jblnxk2U3BZLSWdSOelP8W/</vt:lpwstr>
  </property>
  <property fmtid="{D5CDD505-2E9C-101B-9397-08002B2CF9AE}" pid="87" name="x1ye=78">
    <vt:lpwstr>9tm6xsYoWleZP6c2NrZj+jxNcKganeeIphGjf786Uk2RcW7cufiWUCQjNZkq/U6KTsodBkyW0xXHPBkWzcFZZm4mF53Ir4BJ/4Sn6pyMUAnzseOnWCarp3xUft5KeQvePevj6BEez1xrWeNhPdM8BpPEmBS93TPzBpblnR4ieTjc7nmww8Ip8QKHy/msjyhhYEgpBz1WdzMABJ9ztewChHlFzXtWAwcjrsXMv+mXKYRr4xfyMx+PvuC+MXn9+Yn</vt:lpwstr>
  </property>
  <property fmtid="{D5CDD505-2E9C-101B-9397-08002B2CF9AE}" pid="88" name="x1ye=79">
    <vt:lpwstr>8F2WXa9jaPw5zHO/mYLVC49IHjbZNCeA2RCA7711LRO+zYSPrvKLwzHH7/Oy64bwSmXv/0lEUXxdQjfH69VPVLV+fxYw6M5B2kwXRcSoxJBB5mF+dTa4Ppt9x1W9pkyuKe0Hgg7mvcbOAV9V/rEqBZpnY8PZDOm+hND6Da0KrRSIqVxgUKMrjoLzFSk3KoOCsFdaOvHQXdNSK5xFG+3H1C9gxQpnCO/praXU6JyUeamZ8vs8BhnXtUX/qUePF3T</vt:lpwstr>
  </property>
  <property fmtid="{D5CDD505-2E9C-101B-9397-08002B2CF9AE}" pid="89" name="x1ye=8">
    <vt:lpwstr>sqc3ppBSoMb23KSHXT2qPJNCaT3j0RJSGhfUMs6t4BhuzNzdo6qHANAVnG8Od1I8SpFP3oxAxMTrzdfDNalXB6i7CHyZwk1+x0g49hcCrZBEqjRbSTJgW8MHouC5R32O5R6dfWOQs7GCvzQEI+OQMMSlDtrL4wyLh2H9cY0AJ8RuQEdndQFKCY1lZ5yGJmR1Bmvybnf3S47tlMFU0sNr57mjrdfL/dBSzKPDfgPZcLstcGLYCsbk9w2Kb8P5vdi</vt:lpwstr>
  </property>
  <property fmtid="{D5CDD505-2E9C-101B-9397-08002B2CF9AE}" pid="90" name="x1ye=80">
    <vt:lpwstr>VVwQqnYvIl7X92Cc8n1QVz03CeFFVV/v7ustUBoreq69GgvuZ3i10AckNYXFmHF1ptrBYIIeesw+rwolLLmFw98xb9lOITrzGYB1Reid47eT28HNyxmMDjlM4hIjMe3Q6vxSdeYYUKmoiWJ4ZNEOtYc2VeW04yNajBFaXaf4VsBvBvRAK61y3VA1z+IFtAfikvz9jEzDwSMszNR+wDBQ8jJwtY3XkRKv28HzNfDi9zlvqkvzPKbbsk7yAkth7Oj</vt:lpwstr>
  </property>
  <property fmtid="{D5CDD505-2E9C-101B-9397-08002B2CF9AE}" pid="91" name="x1ye=81">
    <vt:lpwstr>FwzAr/IwQ4ztH3bt8BenNJtuuRw3HA0jfS67p0L0uyH4D3am0ra1G+4SkqYriKT7ZuMB7gm8U4JFbTkYaYfKgVpk8KQsjNB0rBoE3i9NbhMfG+sDkt79NhvlHRXCOgJI9zjPGBn6XX1vO/cA754mwd0fmOiP+2LUaAxltIXRWCCPvdS3LS1viWycvkIpS1GzuKoCo8eKN2J3bMT1LukQ9jetHLWyQuw2y0H9M/pPTU/KTpmEGRsiGdYc0rQsDJw</vt:lpwstr>
  </property>
  <property fmtid="{D5CDD505-2E9C-101B-9397-08002B2CF9AE}" pid="92" name="x1ye=82">
    <vt:lpwstr>wQ5UryAf6RWGx5bNbHvq5HOnSl8jTVQHM8ISBk4rNTwnSR8rNkdkiovyWQm5Qaq1s5BpgcIDjG0xAZfmsz/oDF231MP7gRpKG3ZtnKQ1xH+upDoxHRTk/Ee5gtbgFm9QUu1N8CdtpJ9BUc2Ny+lXMAVG1Zbguzpp3kAqWWn0dc9HmK4bYpjN7BfPksKNLpQcRPdbRBorbvDFxVyJfHQikMrw3kkAin+vsBpvgcQzd309RIa6ry9YVKazF5NErye</vt:lpwstr>
  </property>
  <property fmtid="{D5CDD505-2E9C-101B-9397-08002B2CF9AE}" pid="93" name="x1ye=83">
    <vt:lpwstr>wYbRRtHiKF0c972xXVyiS+bEex80k9ChJ4h0C/tWG027vJTcfmvUzj995OtApjkeiEKfRHwsJmo3tO9hMyEB9sCooBSnvkKFe4ORadPXE8BqKMeVk9Knl4atZoYl8sT2lEG8KlywegE2CGGcsf55/K0Kr2+iWGqXzxY36ENvWYtoYsDHCfwBABNeLaK75OW43+pBZ0Qrdoe5U4Efy6BQ06HGdW2x0zvXaVVdow2rJF87cb99Gbf8PZou0GbsuaX</vt:lpwstr>
  </property>
  <property fmtid="{D5CDD505-2E9C-101B-9397-08002B2CF9AE}" pid="94" name="x1ye=84">
    <vt:lpwstr>FkWeonntk6IuOXrboyOHOcq+fT//sgRt+SIo3t8ueNi//ZNdNeE8Zk8ua4ERF8/HxIdGDBq09bOOCOWCyMrJ72q2nRR5x1aRmy2nMBpUPgGwIUFhv58VnBqliLakd3jnSdTaUVZDCnnF8vPoaRS+8M/MmBZxCTD5jSpAjzw2fkt0C7Bd/Q2hitQe7fak2jxTlzxfPwyFwsWYyyuAe7OV25VdsJ11P478QFtUyf69HiWwEN7moMHGy9kdoNRGZwz</vt:lpwstr>
  </property>
  <property fmtid="{D5CDD505-2E9C-101B-9397-08002B2CF9AE}" pid="95" name="x1ye=85">
    <vt:lpwstr>do689vdGLNnV05CS41AnUD4Zqy+oKBJyQkGXLwE/1Za9ILye2+4st0cjZ/bIyGHzBMeFo4PjCTogDJFpmoHjFJzUw8V+DddIjYEgV92TZQ8sXlv7++ZWF18ymNlsRwKCrmoybEJMARhdQ8dcyoEYl4zKqPSNwclD2aJJTu+q3XWIrr8eKY72B3t8S2402+S0Ydxl4t1QfV5rgvPsROoEgw8TxQuViT9hPTrCbMpHFlo06RwTITwZaMCm3vJl/Ca</vt:lpwstr>
  </property>
  <property fmtid="{D5CDD505-2E9C-101B-9397-08002B2CF9AE}" pid="96" name="x1ye=86">
    <vt:lpwstr>jHX4jJqicqWde3z7a+Nc+Puu11EP77PN5265MFy1x/MpOMwyYmMQj5peQEORXWHWNpHPB5lgncjGUEg5miJ4Y3LOMZ91cv37mfzC5mnysoYkhEL8S5hS2iYjE1/mJ8lr1TPhZ+e4RYGYgmMcw+I/b+eYWkQLLFBTaeMO3MHJYKuTbRwWj++JYtE+yQ+HYFXvvhgbJ6Hv02gSiLDXkCcGPhqoVd2j5M+3IlPECk7bju+OK+yk/tNvxI9P7SVWbTz</vt:lpwstr>
  </property>
  <property fmtid="{D5CDD505-2E9C-101B-9397-08002B2CF9AE}" pid="97" name="x1ye=87">
    <vt:lpwstr>7oLubplGMJmwwvnj+1NaOuznYVjgBEGTABTJDqcW19PiBcbxzRbV/m/O0+63O8oLyR6TOqzm3XfuzzqMhgLc24m+whhVm8uFWy9eW1UeTII8CrbzxtCqIDQPVXAeJO+EwmCHp8gnJ8whdlHcmw2SO9E3lZtLMEHQJAU05BTzFIahN0AgAnOMlnVaW0F9OnO90tsHLHLridj7+S8k3c8xTvSfVcI+TVhDZP3a91RNkZyo4cJKtho0w7wC/yg2Mvn</vt:lpwstr>
  </property>
  <property fmtid="{D5CDD505-2E9C-101B-9397-08002B2CF9AE}" pid="98" name="x1ye=88">
    <vt:lpwstr>l0u3Tz5Dp85KuL1R/g94S94GLMSdb17yGyUKVT1K+jQuOTODjKujwzAyQLqDR2sFP7ccVR2c0N9gJL31wRLqMnjpVdvbQgA4kFHKqIfKay8KvTpMp8ERue4p7NArUl4uM/dlbknvFkFle9BUh+iQSKTLVmY/znsQhwAdQYPYn+Rj2fv8GKoMiT9o+fejECrQOwa/y3oPXdo3fvnZZVqxkLONBSej2EtsqbgxYJ31lLZyamyCHzXUoz9irq/pQmK</vt:lpwstr>
  </property>
  <property fmtid="{D5CDD505-2E9C-101B-9397-08002B2CF9AE}" pid="99" name="x1ye=89">
    <vt:lpwstr>ANHqVu5/T/IGstqvzwVEGZrovooGvAnOmJaSlCVlOtywRhkRDD8CJw1WljhHmY7dhcVVLLUxxXSvzXJ+SBCKCxp/iN/yIH/lT626RaxxopwhqJY3GXr+UpyfE27dt/1I/tMFSbZpxolSN/GDjWBzammCtUL0DsHw1ye+92+Nya8o4er24Pb2k3y95LR1Q9p7RS1AlWgmCfa57IfV5yEjOs9LB8koBGMU3tlZJLS8OE5LX+e62Yw1IWtu+VaX97v</vt:lpwstr>
  </property>
  <property fmtid="{D5CDD505-2E9C-101B-9397-08002B2CF9AE}" pid="100" name="x1ye=9">
    <vt:lpwstr>PJZhQut182rqeMFgtW3pN9qwJ++jDAvBZtxuXUHfbWux2FwIwSsWBoS9qn4Qe3Seardg0VD2cdiX10Iz/1CIpFq4bL19kcxZ2GG7P/U7ptmbExxyXTifH8Lt84VckWJ0EsKT63VmyT7+8T511oTg7ve2Wq+1hBpIaSYD93aYSdYC1ANJgWDTdvnMExpbnAR6c1aHPtembhhw2KCjC7/RUcOhJHN+GLH1a/CXl1WaEYmaGgWf3EF6X238cvEnY9Y</vt:lpwstr>
  </property>
  <property fmtid="{D5CDD505-2E9C-101B-9397-08002B2CF9AE}" pid="101" name="x1ye=90">
    <vt:lpwstr>iAjsSpfnZh4m0JMV+DGKahskLqfgeGqxNGpppEgDgOIHWIeDUZtCjIYL9UN0rJ+tpdMqTr+UEw2fvQpjlHORwVYr3B5e83M9U0Hu/iGpY6C95lc5I/53KW9WWhXl2jKKZuL0NWIAkGYGcvGTsC1SkpbqJ5REdpMNm9Nc5mZSYL0j6TnZaVJRHic2b4Vq/A9LlrVtLofPoyfFhRbjmy+kMDWfy0X0lr/UAoZw2lGPEqvljYLi39I3W+t+NVb8WWv</vt:lpwstr>
  </property>
  <property fmtid="{D5CDD505-2E9C-101B-9397-08002B2CF9AE}" pid="102" name="x1ye=91">
    <vt:lpwstr>Nr0nFP9eU4l0p5Y1XGBhalxEuW0oVosj2IuueS0d+7QKRldxUZqLoj0UG3Ec50qor2Pa84GqroX7qS+2Cs4ut+X+sFvT/owNWl66GwMxIjUNXEB5kXkkRbYw+0emeKvkNkrBk8FmfRhNYJA84HKskJtXd9xiR39sMP0EzxnjuLgujVDn1xVjztzzbCb1vrodsF0xYjDUu244/JVR1/4sf1J6PcUkB26n0TpMPubxn9+4a74Fggp3zLoGfMy1AeT</vt:lpwstr>
  </property>
  <property fmtid="{D5CDD505-2E9C-101B-9397-08002B2CF9AE}" pid="103" name="x1ye=92">
    <vt:lpwstr>ZmyOZAZNGvxQlYWzks3RMkvS39auJwhaBkfCDUDc+++igtB3SOI3fojkfiHx46t41g1MoD8FxxBSDSOrRAnocg6K/7k6aOsrQL7mYZgS+6zFWRL6lV+fH0KML6tzUokWm/NTBGL64Z/usPFoDH1xOAkTT8yhZrxk8L5jM2AQPjPvWBMF+UbsxtaoedPXuMi2vweyUe/dIiKNQ5V+3Ly2O+wmkh6hFpGuG/sf8nUc90CzU2I2rnRXKW/rdsJqSLV</vt:lpwstr>
  </property>
  <property fmtid="{D5CDD505-2E9C-101B-9397-08002B2CF9AE}" pid="104" name="x1ye=93">
    <vt:lpwstr>T4dxOBMZbA9p0/uwaAcYVj2w7EYB2FRF/S1MEdLUKH5Ko81bTgOrVBAdHg9K/u4cpHaIO2en7fkwUWLC4HF6qoQUyOVNFk8X5bfuRAybsQ5oDkfR0hBVmldq5ek4vjgOTBKevxr1Rog4Z2ASHv/JcaIaKg28ixFBmvaUu/ADAnP8SD1UjWl+qb/uFFjGSJjZLzy4uRXmU0a4kTAU0SowMGmzJdwmkXoEJ7fAp4qYE9CXV0x7Xio2crOPFrMritj</vt:lpwstr>
  </property>
  <property fmtid="{D5CDD505-2E9C-101B-9397-08002B2CF9AE}" pid="105" name="x1ye=94">
    <vt:lpwstr>LU2d2mL+s5vRMl0Q53TgoaNrxRI7GxNkGphrjztjDpGuTnVssXbBF7PHhFuylWjHwtUqmtUnJ7V3285HkdqFIH3HgLvsar6r/VQZyKUTREEsuUw40dQOtogX8S+QVDykKpA8ouRGYaFeEygn+dOV5WOT2rr+X+Zpd6znM8RTlOmH1xA2jcT3JQF2IPfNNN5Z+mc43fUYK/gcHHp6rggKES2Vuqy2QbqXPx9WfBBqK0A15mlRLrBfYAYcfKLg60Z</vt:lpwstr>
  </property>
  <property fmtid="{D5CDD505-2E9C-101B-9397-08002B2CF9AE}" pid="106" name="x1ye=95">
    <vt:lpwstr>5ZumReuZSDFAe4A2t5O4G769jUnEGe2Ql6EffGnHEtnui76OYeUxzDCzTKY49UsMXCKlz+PNF+SDf2738YOTGpvg1stkAy6y15zYes6oKv7lvmRJz9THNaLum2pIvxvaJLYu2jRmxZb+3P9IAPS4rQPHEE8lu8rNVipaU4KkE0VCSdBonjeNXND8A4Kqvh3gvHPZYqV5WBh+GGyYedtwbsEZKMhO3+xmNBpfkZsI82jCg3biOnDiv8c/MvgZAXl</vt:lpwstr>
  </property>
  <property fmtid="{D5CDD505-2E9C-101B-9397-08002B2CF9AE}" pid="107" name="x1ye=96">
    <vt:lpwstr>d2go8jG/5yOhWaGM7+iiocTD8VpHnJ7LWI+MtCKt/iR1BXO2qyFCZfND+nTpjG0csF3GaylSqPZvdjcG3QlrrAUcGrUX46NnkixnxpCGhvm0HeB2snFe6r0GMp9p0z1DCSp+LcD4JBVcGig5VfjGgA6lkIqdPxrEDUOcTPOJtyDDZILQzpf4ZLe55ekj5BGlD4Woa6FWRJ/kFzlK9jJ94aFopM1vc4gB3hpXskWgC+t/54Z0rXjLF+g0n/oY1Pz</vt:lpwstr>
  </property>
  <property fmtid="{D5CDD505-2E9C-101B-9397-08002B2CF9AE}" pid="108" name="x1ye=97">
    <vt:lpwstr>xt2tr8FKqxHMfmuGDpq6X4OBMizDsBOEyPhcMuKTvGlhSzUQtwoNeUkIFzC3vdZHcRC2KDxJ2xkzmTe4KHWffSvFnJhwyZn9dNQ9PjB4MWi1XEPE9XKIAftPKD+EQTotqtnlP48XpoVPmPLX/jgDCp80JRYMYk31ModqjSz413j9a9l518cS/fievGFuoi46eznRhDiqMlB7WsTq6iQB0WVd+r/0XcjFZdhkydk/9G0tG4dTtRCFH1q99uqrqto</vt:lpwstr>
  </property>
  <property fmtid="{D5CDD505-2E9C-101B-9397-08002B2CF9AE}" pid="109" name="x1ye=98">
    <vt:lpwstr>s8WVFlOOwBTxsOIAvJyZTMsJF0006jx+hf/HAOIVVCblTc5wSs7xNfB4/teHVbB0rBUsyO6FwXBBZwc5W5XmtHxiUK4NKgUeE/HDY89HGwl0jSXe/Kj2InSL893JlNh236v9qlwW+d5YxWAttzAaDpYAKa+FXIrwEiTQ98MYOJ+Hs9P0GanjfTHK9uh8NVvsX9EFoQQCRHrr9eFDTAJC5Gklu4oheZi7ESgDbQN30XIkK5wTBU95RR4WeDXpC9s</vt:lpwstr>
  </property>
  <property fmtid="{D5CDD505-2E9C-101B-9397-08002B2CF9AE}" pid="110" name="x1ye=99">
    <vt:lpwstr>Fm7qRu21SkO5BgT/tQklPOgTYWt+fGnx/lY0hXpZEWLZ1xFYkZlwAEbILQL/EvG4qJmHNH5rZTm7LeNWClU1gd0b/xUAX6xFy2We8NzdTfbN2V8TG7jZ/xplio4Jyyf6vQS7135vtK1a+nEbUz0ITXQXWYRh+0RlVPHAOwxZUs++w4mON20L9H5zFeE099VEHoU3N4IdlpAJdn9g5VrSyHMPQa1XvDrVgbZJHF8+DGHnXFRjj512N1HdIw+iyTA</vt:lpwstr>
  </property>
</Properties>
</file>